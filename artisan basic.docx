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1BC75" w14:textId="1F588AEC" w:rsidR="004E1AED" w:rsidRPr="004E1AED" w:rsidRDefault="00A36E2E" w:rsidP="004E1AED">
      <w:pPr>
        <w:pStyle w:val="Title"/>
      </w:pPr>
      <w:r>
        <w:t>artisan basic</w:t>
      </w:r>
    </w:p>
    <w:p w14:paraId="7047C8DD" w14:textId="0570C5AC" w:rsidR="00194DF6" w:rsidRDefault="005E73D6">
      <w:pPr>
        <w:pStyle w:val="Heading1"/>
      </w:pPr>
      <w:r>
        <w:t>INTRODUCTION</w:t>
      </w:r>
    </w:p>
    <w:p w14:paraId="582094DC" w14:textId="49911CBA" w:rsidR="004E1AED" w:rsidRDefault="00A36E2E" w:rsidP="00A36E2E">
      <w:r>
        <w:t xml:space="preserve">ARTISAN BASIC is an extension of MSX BASIC. It is targeted </w:t>
      </w:r>
      <w:r w:rsidR="00C25B9A">
        <w:t>at</w:t>
      </w:r>
      <w:r>
        <w:t xml:space="preserve"> MSX1 machines with 64Kb memory and a disk system.</w:t>
      </w:r>
    </w:p>
    <w:p w14:paraId="6AC39D41" w14:textId="251EFAB8" w:rsidR="00A36E2E" w:rsidRDefault="00A36E2E" w:rsidP="00A36E2E">
      <w:r>
        <w:t xml:space="preserve">The idea for development came after competing in </w:t>
      </w:r>
      <w:r w:rsidR="004B6E76">
        <w:t>MSX BASIC competition.</w:t>
      </w:r>
    </w:p>
    <w:p w14:paraId="528AFF8E" w14:textId="162AE769" w:rsidR="004B6E76" w:rsidRDefault="00000000" w:rsidP="00A36E2E">
      <w:hyperlink r:id="rId11" w:history="1">
        <w:r w:rsidR="004B6E76" w:rsidRPr="00D63120">
          <w:rPr>
            <w:rStyle w:val="Hyperlink"/>
          </w:rPr>
          <w:t>https://www.msxblog.es/concurso-msx-basic-9o-edicion/</w:t>
        </w:r>
      </w:hyperlink>
    </w:p>
    <w:p w14:paraId="6C5D7ED2" w14:textId="3F128021" w:rsidR="004B6E76" w:rsidRDefault="004B6E76" w:rsidP="00A36E2E">
      <w:r>
        <w:t>I have always felt that the capabilities of the machine could have been better exploited</w:t>
      </w:r>
      <w:r w:rsidR="00C25B9A">
        <w:t xml:space="preserve"> under BASIC.</w:t>
      </w:r>
    </w:p>
    <w:p w14:paraId="2E621AB7" w14:textId="24D02F0E" w:rsidR="004B6E76" w:rsidRDefault="004B6E76" w:rsidP="00A36E2E">
      <w:r>
        <w:t>The main areas that ARTISAN extension is focusing on are:</w:t>
      </w:r>
    </w:p>
    <w:p w14:paraId="61A9EF72" w14:textId="34445732" w:rsidR="004B6E76" w:rsidRDefault="004B6E76" w:rsidP="004B6E76">
      <w:pPr>
        <w:pStyle w:val="ListParagraph"/>
        <w:numPr>
          <w:ilvl w:val="0"/>
          <w:numId w:val="19"/>
        </w:numPr>
      </w:pPr>
      <w:r>
        <w:t>Extended memory support</w:t>
      </w:r>
    </w:p>
    <w:p w14:paraId="3CD1D794" w14:textId="7AC2083C" w:rsidR="004B6E76" w:rsidRDefault="004B6E76" w:rsidP="004B6E76">
      <w:pPr>
        <w:pStyle w:val="ListParagraph"/>
        <w:numPr>
          <w:ilvl w:val="0"/>
          <w:numId w:val="19"/>
        </w:numPr>
      </w:pPr>
      <w:r>
        <w:t>Bitmap operations</w:t>
      </w:r>
    </w:p>
    <w:p w14:paraId="00C2CD21" w14:textId="5142CDB5" w:rsidR="004B6E76" w:rsidRDefault="004B6E76" w:rsidP="004B6E76">
      <w:pPr>
        <w:pStyle w:val="ListParagraph"/>
        <w:numPr>
          <w:ilvl w:val="0"/>
          <w:numId w:val="19"/>
        </w:numPr>
      </w:pPr>
      <w:r>
        <w:t>Animation support</w:t>
      </w:r>
    </w:p>
    <w:p w14:paraId="0ADA89AD" w14:textId="370AE251" w:rsidR="003F2979" w:rsidRDefault="003F2979" w:rsidP="004B6E76">
      <w:pPr>
        <w:pStyle w:val="ListParagraph"/>
        <w:numPr>
          <w:ilvl w:val="0"/>
          <w:numId w:val="19"/>
        </w:numPr>
      </w:pPr>
      <w:r>
        <w:t>Sound player</w:t>
      </w:r>
    </w:p>
    <w:p w14:paraId="37991CBC" w14:textId="714CA2A5" w:rsidR="0095187A" w:rsidRDefault="0095187A" w:rsidP="004B6E76">
      <w:pPr>
        <w:pStyle w:val="ListParagraph"/>
        <w:numPr>
          <w:ilvl w:val="0"/>
          <w:numId w:val="19"/>
        </w:numPr>
      </w:pPr>
      <w:r>
        <w:t>Helper functions</w:t>
      </w:r>
    </w:p>
    <w:p w14:paraId="41B5023B" w14:textId="1DC9EB56" w:rsidR="00C25B9A" w:rsidRDefault="00C25B9A" w:rsidP="00C25B9A">
      <w:r>
        <w:t xml:space="preserve">Extension loads itself in page 1 at address #4000 and provides several new commands. Following sections will describe main </w:t>
      </w:r>
      <w:r w:rsidR="004C0B49">
        <w:t xml:space="preserve">functionality groups and details about each new command are given later. Refer to </w:t>
      </w:r>
      <w:r w:rsidR="00BC3ACC">
        <w:t>the table of contents.</w:t>
      </w:r>
    </w:p>
    <w:tbl>
      <w:tblPr>
        <w:tblStyle w:val="TableGrid"/>
        <w:tblW w:w="0" w:type="auto"/>
        <w:tblLook w:val="04A0" w:firstRow="1" w:lastRow="0" w:firstColumn="1" w:lastColumn="0" w:noHBand="0" w:noVBand="1"/>
      </w:tblPr>
      <w:tblGrid>
        <w:gridCol w:w="1833"/>
        <w:gridCol w:w="1834"/>
        <w:gridCol w:w="1834"/>
      </w:tblGrid>
      <w:tr w:rsidR="005D4456" w14:paraId="01ECB37C" w14:textId="77777777" w:rsidTr="005D4456">
        <w:tc>
          <w:tcPr>
            <w:tcW w:w="1833" w:type="dxa"/>
          </w:tcPr>
          <w:p w14:paraId="09F8313D" w14:textId="2570BCFE" w:rsidR="005D4456" w:rsidRDefault="005D4456" w:rsidP="00C25B9A">
            <w:r>
              <w:t>Version</w:t>
            </w:r>
          </w:p>
        </w:tc>
        <w:tc>
          <w:tcPr>
            <w:tcW w:w="1834" w:type="dxa"/>
          </w:tcPr>
          <w:p w14:paraId="1185A7A3" w14:textId="540CF40E" w:rsidR="005D4456" w:rsidRDefault="005D4456" w:rsidP="00C25B9A">
            <w:r>
              <w:t>Date</w:t>
            </w:r>
          </w:p>
        </w:tc>
        <w:tc>
          <w:tcPr>
            <w:tcW w:w="1834" w:type="dxa"/>
          </w:tcPr>
          <w:p w14:paraId="4F7CCDB7" w14:textId="1789C4E2" w:rsidR="005D4456" w:rsidRDefault="005D4456" w:rsidP="00C25B9A">
            <w:r>
              <w:t>Description</w:t>
            </w:r>
          </w:p>
        </w:tc>
      </w:tr>
      <w:tr w:rsidR="005D4456" w14:paraId="23040AA4" w14:textId="77777777" w:rsidTr="005D4456">
        <w:tc>
          <w:tcPr>
            <w:tcW w:w="1833" w:type="dxa"/>
          </w:tcPr>
          <w:p w14:paraId="70AE52E4" w14:textId="7C084BAF" w:rsidR="005D4456" w:rsidRDefault="005D4456" w:rsidP="00C25B9A">
            <w:r>
              <w:t>0.8</w:t>
            </w:r>
          </w:p>
        </w:tc>
        <w:tc>
          <w:tcPr>
            <w:tcW w:w="1834" w:type="dxa"/>
          </w:tcPr>
          <w:p w14:paraId="6AAEF388" w14:textId="77777777" w:rsidR="005D4456" w:rsidRDefault="005D4456" w:rsidP="00C25B9A"/>
        </w:tc>
        <w:tc>
          <w:tcPr>
            <w:tcW w:w="1834" w:type="dxa"/>
          </w:tcPr>
          <w:p w14:paraId="54C19F2B" w14:textId="3D1C8437" w:rsidR="005D4456" w:rsidRDefault="005D4456" w:rsidP="00C25B9A">
            <w:r>
              <w:t>Initial version</w:t>
            </w:r>
          </w:p>
        </w:tc>
      </w:tr>
    </w:tbl>
    <w:p w14:paraId="7E084C22" w14:textId="36761CF8" w:rsidR="00BC3ACC" w:rsidRDefault="005E73D6" w:rsidP="00222AF8">
      <w:pPr>
        <w:pStyle w:val="Heading1"/>
      </w:pPr>
      <w:r>
        <w:lastRenderedPageBreak/>
        <w:t>EXTENDED MEMORY SUPPORT</w:t>
      </w:r>
    </w:p>
    <w:p w14:paraId="206B5147" w14:textId="2E11FF1B" w:rsidR="005D4456" w:rsidRDefault="00222AF8" w:rsidP="005D4456">
      <w:r>
        <w:t>Standard MSX BASIC allows access to 32Kb of memory. In 64Kb systems there is another 32Kb hidden beneath ROM in pages 0 and 1. ARTISAN basic allows memory to be copied to and from this upper 32Kb. Additionally copying to and from VRAM can come from and to this upper 32Kb. Commands from other sections that take memory buffers as parameters can read data from this area of memory.</w:t>
      </w:r>
      <w:r w:rsidR="005D4456">
        <w:t xml:space="preserve"> There are also a few commands that allow copying data from and to VRAM.</w:t>
      </w:r>
    </w:p>
    <w:p w14:paraId="5019C83D" w14:textId="77777777" w:rsidR="005D4456" w:rsidRDefault="005D4456" w:rsidP="005D4456">
      <w:r>
        <w:t>Commands included are:</w:t>
      </w:r>
    </w:p>
    <w:p w14:paraId="3D9523AE" w14:textId="1F411337" w:rsidR="00CA5526" w:rsidRDefault="00CA5526" w:rsidP="00174867">
      <w:pPr>
        <w:pStyle w:val="ListParagraph"/>
        <w:numPr>
          <w:ilvl w:val="0"/>
          <w:numId w:val="20"/>
        </w:numPr>
        <w:rPr>
          <w:rFonts w:ascii="Courier New" w:hAnsi="Courier New" w:cs="Courier New"/>
        </w:rPr>
      </w:pPr>
      <w:r>
        <w:rPr>
          <w:rFonts w:ascii="Courier New" w:hAnsi="Courier New" w:cs="Courier New"/>
        </w:rPr>
        <w:t>BOXMEMCPY</w:t>
      </w:r>
    </w:p>
    <w:p w14:paraId="1E8AD4DD" w14:textId="0798C765" w:rsidR="00CA5526" w:rsidRDefault="00CA5526" w:rsidP="00174867">
      <w:pPr>
        <w:pStyle w:val="ListParagraph"/>
        <w:numPr>
          <w:ilvl w:val="0"/>
          <w:numId w:val="20"/>
        </w:numPr>
        <w:rPr>
          <w:rFonts w:ascii="Courier New" w:hAnsi="Courier New" w:cs="Courier New"/>
        </w:rPr>
      </w:pPr>
      <w:r>
        <w:rPr>
          <w:rFonts w:ascii="Courier New" w:hAnsi="Courier New" w:cs="Courier New"/>
        </w:rPr>
        <w:t>BOXMEMVRM</w:t>
      </w:r>
    </w:p>
    <w:p w14:paraId="5D058441" w14:textId="5096A06C" w:rsidR="005D4456" w:rsidRPr="00174867" w:rsidRDefault="005D4456" w:rsidP="00174867">
      <w:pPr>
        <w:pStyle w:val="ListParagraph"/>
        <w:numPr>
          <w:ilvl w:val="0"/>
          <w:numId w:val="20"/>
        </w:numPr>
        <w:rPr>
          <w:rFonts w:ascii="Courier New" w:hAnsi="Courier New" w:cs="Courier New"/>
        </w:rPr>
      </w:pPr>
      <w:r w:rsidRPr="00174867">
        <w:rPr>
          <w:rFonts w:ascii="Courier New" w:hAnsi="Courier New" w:cs="Courier New"/>
        </w:rPr>
        <w:t>FILRAM</w:t>
      </w:r>
    </w:p>
    <w:p w14:paraId="65C1E496" w14:textId="5F1407FF" w:rsidR="005D4456" w:rsidRPr="00174867" w:rsidRDefault="005D4456" w:rsidP="00174867">
      <w:pPr>
        <w:pStyle w:val="ListParagraph"/>
        <w:numPr>
          <w:ilvl w:val="0"/>
          <w:numId w:val="20"/>
        </w:numPr>
        <w:rPr>
          <w:rFonts w:ascii="Courier New" w:hAnsi="Courier New" w:cs="Courier New"/>
        </w:rPr>
      </w:pPr>
      <w:r w:rsidRPr="00174867">
        <w:rPr>
          <w:rFonts w:ascii="Courier New" w:hAnsi="Courier New" w:cs="Courier New"/>
        </w:rPr>
        <w:t>FILVRM</w:t>
      </w:r>
    </w:p>
    <w:p w14:paraId="1E83B148" w14:textId="31030FD9" w:rsidR="00174867" w:rsidRPr="00174867" w:rsidRDefault="00174867" w:rsidP="00174867">
      <w:pPr>
        <w:pStyle w:val="ListParagraph"/>
        <w:numPr>
          <w:ilvl w:val="0"/>
          <w:numId w:val="20"/>
        </w:numPr>
        <w:rPr>
          <w:rFonts w:ascii="Courier New" w:hAnsi="Courier New" w:cs="Courier New"/>
        </w:rPr>
      </w:pPr>
      <w:r w:rsidRPr="00174867">
        <w:rPr>
          <w:rFonts w:ascii="Courier New" w:hAnsi="Courier New" w:cs="Courier New"/>
        </w:rPr>
        <w:t>MEMCPY</w:t>
      </w:r>
    </w:p>
    <w:p w14:paraId="5A6B2EEC" w14:textId="77777777" w:rsidR="005D4456" w:rsidRPr="00174867" w:rsidRDefault="005D4456" w:rsidP="00174867">
      <w:pPr>
        <w:pStyle w:val="ListParagraph"/>
        <w:numPr>
          <w:ilvl w:val="0"/>
          <w:numId w:val="20"/>
        </w:numPr>
        <w:rPr>
          <w:rFonts w:ascii="Courier New" w:hAnsi="Courier New" w:cs="Courier New"/>
        </w:rPr>
      </w:pPr>
      <w:r w:rsidRPr="00174867">
        <w:rPr>
          <w:rFonts w:ascii="Courier New" w:hAnsi="Courier New" w:cs="Courier New"/>
        </w:rPr>
        <w:t>MEMVRM</w:t>
      </w:r>
    </w:p>
    <w:p w14:paraId="5CF40B2B" w14:textId="77777777" w:rsidR="005D4456" w:rsidRPr="00174867" w:rsidRDefault="005D4456" w:rsidP="00174867">
      <w:pPr>
        <w:pStyle w:val="ListParagraph"/>
        <w:numPr>
          <w:ilvl w:val="0"/>
          <w:numId w:val="20"/>
        </w:numPr>
        <w:rPr>
          <w:rFonts w:ascii="Courier New" w:hAnsi="Courier New" w:cs="Courier New"/>
        </w:rPr>
      </w:pPr>
      <w:r w:rsidRPr="00174867">
        <w:rPr>
          <w:rFonts w:ascii="Courier New" w:hAnsi="Courier New" w:cs="Courier New"/>
        </w:rPr>
        <w:t>VRMMEM</w:t>
      </w:r>
    </w:p>
    <w:p w14:paraId="0D82DAF1" w14:textId="7015F4F0" w:rsidR="00174867" w:rsidRDefault="00174867">
      <w:r>
        <w:br w:type="page"/>
      </w:r>
    </w:p>
    <w:p w14:paraId="15628D88" w14:textId="7867F8B7" w:rsidR="00174867" w:rsidRDefault="00174867" w:rsidP="00222AF8">
      <w:r>
        <w:lastRenderedPageBreak/>
        <w:t>Since ARTISAN BASIC code also resides in this upper 32Kb, not all of it is free for use by programs. Memory map is given below:</w:t>
      </w:r>
    </w:p>
    <w:p w14:paraId="24BC7764" w14:textId="5EEC9623" w:rsidR="001E7122" w:rsidRDefault="005D4456" w:rsidP="00222AF8">
      <w:r>
        <w:rPr>
          <w:noProof/>
        </w:rPr>
        <w:drawing>
          <wp:anchor distT="0" distB="0" distL="114300" distR="114300" simplePos="0" relativeHeight="251658240" behindDoc="0" locked="0" layoutInCell="1" allowOverlap="1" wp14:anchorId="35489AAD" wp14:editId="24E5540D">
            <wp:simplePos x="0" y="0"/>
            <wp:positionH relativeFrom="column">
              <wp:posOffset>0</wp:posOffset>
            </wp:positionH>
            <wp:positionV relativeFrom="paragraph">
              <wp:posOffset>0</wp:posOffset>
            </wp:positionV>
            <wp:extent cx="3499485" cy="3545205"/>
            <wp:effectExtent l="0" t="0" r="5715" b="0"/>
            <wp:wrapSquare wrapText="bothSides"/>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499485" cy="3545205"/>
                    </a:xfrm>
                    <a:prstGeom prst="rect">
                      <a:avLst/>
                    </a:prstGeom>
                  </pic:spPr>
                </pic:pic>
              </a:graphicData>
            </a:graphic>
          </wp:anchor>
        </w:drawing>
      </w:r>
    </w:p>
    <w:p w14:paraId="3E2E0AA4" w14:textId="3A2272B3" w:rsidR="001E7122" w:rsidRDefault="003F2979" w:rsidP="004B6E76">
      <w:r>
        <w:t>ARTISAN BASIC does not occupy any memory below &amp;H8000 allowing BASIC programs to have the same amount of free memory for code and variables as without the extension.</w:t>
      </w:r>
    </w:p>
    <w:p w14:paraId="5696FF30" w14:textId="79C8BD2F" w:rsidR="00CA5526" w:rsidRDefault="00CA5526">
      <w:r>
        <w:br w:type="page"/>
      </w:r>
    </w:p>
    <w:p w14:paraId="250EB1BB" w14:textId="1743F7ED" w:rsidR="00CA5526" w:rsidRDefault="00CA5526" w:rsidP="00CA5526">
      <w:pPr>
        <w:pStyle w:val="Heading1"/>
      </w:pPr>
      <w:r>
        <w:lastRenderedPageBreak/>
        <w:t>BITMAP OPERATIONS</w:t>
      </w:r>
    </w:p>
    <w:p w14:paraId="258AF1FA" w14:textId="4F15049D" w:rsidR="00CA5526" w:rsidRDefault="00CA5526" w:rsidP="00CA5526">
      <w:r>
        <w:t>Several functions are provided to allow working with software sprites and tiling. Software sprites are defined by their data and mask that gets applied to background. Tiling functions allow placing data in a memory buffer or in video memory in a sequential fashion, when you want to apply one pattern over a larger area.</w:t>
      </w:r>
    </w:p>
    <w:p w14:paraId="745EE581" w14:textId="6CB1AC1C" w:rsidR="00CA5526" w:rsidRDefault="00CA5526" w:rsidP="00CA5526">
      <w:r>
        <w:t>Commands included are:</w:t>
      </w:r>
    </w:p>
    <w:p w14:paraId="77248F33" w14:textId="1119BD71" w:rsidR="00CA5526" w:rsidRDefault="00335261" w:rsidP="00335261">
      <w:pPr>
        <w:pStyle w:val="ListParagraph"/>
        <w:numPr>
          <w:ilvl w:val="0"/>
          <w:numId w:val="21"/>
        </w:numPr>
      </w:pPr>
      <w:r>
        <w:t>BLIT</w:t>
      </w:r>
    </w:p>
    <w:p w14:paraId="23856108" w14:textId="2E466CB6" w:rsidR="00335261" w:rsidRDefault="00335261" w:rsidP="00335261">
      <w:pPr>
        <w:pStyle w:val="ListParagraph"/>
        <w:numPr>
          <w:ilvl w:val="0"/>
          <w:numId w:val="21"/>
        </w:numPr>
      </w:pPr>
      <w:r>
        <w:t>TILEMEM</w:t>
      </w:r>
    </w:p>
    <w:p w14:paraId="5EC548C6" w14:textId="54078543" w:rsidR="00335261" w:rsidRDefault="00335261" w:rsidP="00335261">
      <w:pPr>
        <w:pStyle w:val="ListParagraph"/>
        <w:numPr>
          <w:ilvl w:val="0"/>
          <w:numId w:val="21"/>
        </w:numPr>
      </w:pPr>
      <w:r>
        <w:t>TILEVRM</w:t>
      </w:r>
    </w:p>
    <w:p w14:paraId="3F90399A" w14:textId="5408A222" w:rsidR="00077268" w:rsidRDefault="00077268">
      <w:r>
        <w:br w:type="page"/>
      </w:r>
    </w:p>
    <w:p w14:paraId="6A40C54C" w14:textId="2A245A91" w:rsidR="00335261" w:rsidRDefault="00077268" w:rsidP="00077268">
      <w:pPr>
        <w:pStyle w:val="Heading1"/>
      </w:pPr>
      <w:r>
        <w:lastRenderedPageBreak/>
        <w:t>ANIMATION SUPPORT</w:t>
      </w:r>
    </w:p>
    <w:p w14:paraId="4FB3240C" w14:textId="2BA58B62" w:rsidR="00077268" w:rsidRDefault="00431551" w:rsidP="00077268">
      <w:r>
        <w:t>This section allows the creation of animation definitions that execute regularly based on VDP interrupt. Animation definitions allow changing of sprite pattern number, pattern data or changing character data.</w:t>
      </w:r>
    </w:p>
    <w:p w14:paraId="08E0FE67" w14:textId="4830E4E9" w:rsidR="00431551" w:rsidRPr="00077268" w:rsidRDefault="00431551" w:rsidP="00077268">
      <w:r>
        <w:t xml:space="preserve">To enable </w:t>
      </w:r>
      <w:r w:rsidR="004F08E9">
        <w:t xml:space="preserve">sprite animations, sprite handling has been revamped. Instead of PUT SPRITE commands one needs to define an array where sprite data is kept. This is transferred to VRAM on each interrupt. </w:t>
      </w:r>
    </w:p>
    <w:p w14:paraId="3E3C02CF" w14:textId="769D54E4" w:rsidR="004B6E76" w:rsidRDefault="004F08E9" w:rsidP="00A36E2E">
      <w:r>
        <w:t>Additionally grouping of sprites is supported which allow simultaneous moves and animation.</w:t>
      </w:r>
    </w:p>
    <w:p w14:paraId="0CCE98B5" w14:textId="6D4AE4AF" w:rsidR="004F08E9" w:rsidRDefault="004F08E9" w:rsidP="00A36E2E">
      <w:r>
        <w:t>Commands in this section are grouped in</w:t>
      </w:r>
      <w:r w:rsidR="00A849A1">
        <w:t>to</w:t>
      </w:r>
      <w:r>
        <w:t xml:space="preserve"> several sections:</w:t>
      </w:r>
    </w:p>
    <w:p w14:paraId="5DD5041A" w14:textId="5E9CA0A0" w:rsidR="004F08E9" w:rsidRDefault="004F08E9" w:rsidP="004F08E9">
      <w:pPr>
        <w:pStyle w:val="ListParagraph"/>
        <w:numPr>
          <w:ilvl w:val="0"/>
          <w:numId w:val="22"/>
        </w:numPr>
      </w:pPr>
      <w:r>
        <w:t>Basic sprite handling system</w:t>
      </w:r>
    </w:p>
    <w:p w14:paraId="39CAF4DD" w14:textId="3EA51225" w:rsidR="004F08E9" w:rsidRDefault="004F08E9" w:rsidP="004F08E9">
      <w:pPr>
        <w:pStyle w:val="ListParagraph"/>
        <w:numPr>
          <w:ilvl w:val="1"/>
          <w:numId w:val="22"/>
        </w:numPr>
      </w:pPr>
      <w:r>
        <w:t>SPRDISABLE</w:t>
      </w:r>
    </w:p>
    <w:p w14:paraId="5DB5F80C" w14:textId="739B7515" w:rsidR="004F08E9" w:rsidRDefault="004F08E9" w:rsidP="004F08E9">
      <w:pPr>
        <w:pStyle w:val="ListParagraph"/>
        <w:numPr>
          <w:ilvl w:val="1"/>
          <w:numId w:val="22"/>
        </w:numPr>
      </w:pPr>
      <w:r>
        <w:t>SPRENABLE</w:t>
      </w:r>
    </w:p>
    <w:p w14:paraId="2DE7AAE1" w14:textId="7252B1C0" w:rsidR="004F08E9" w:rsidRDefault="004F08E9" w:rsidP="004F08E9">
      <w:pPr>
        <w:pStyle w:val="ListParagraph"/>
        <w:numPr>
          <w:ilvl w:val="1"/>
          <w:numId w:val="22"/>
        </w:numPr>
      </w:pPr>
      <w:r>
        <w:t>SPRSET</w:t>
      </w:r>
    </w:p>
    <w:p w14:paraId="6979F847" w14:textId="5E8C4CC5" w:rsidR="004F08E9" w:rsidRDefault="004F08E9" w:rsidP="004F08E9">
      <w:pPr>
        <w:pStyle w:val="ListParagraph"/>
        <w:numPr>
          <w:ilvl w:val="0"/>
          <w:numId w:val="22"/>
        </w:numPr>
      </w:pPr>
      <w:r>
        <w:t>Group of sprites handling</w:t>
      </w:r>
    </w:p>
    <w:p w14:paraId="476A18C7" w14:textId="686BBB1A" w:rsidR="004F08E9" w:rsidRDefault="004F08E9" w:rsidP="004F08E9">
      <w:pPr>
        <w:pStyle w:val="ListParagraph"/>
        <w:numPr>
          <w:ilvl w:val="1"/>
          <w:numId w:val="22"/>
        </w:numPr>
      </w:pPr>
      <w:r>
        <w:t>SPRGRPMOV</w:t>
      </w:r>
    </w:p>
    <w:p w14:paraId="07F5BD20" w14:textId="065CEEAB" w:rsidR="004F08E9" w:rsidRDefault="00583766" w:rsidP="004F08E9">
      <w:pPr>
        <w:pStyle w:val="ListParagraph"/>
        <w:numPr>
          <w:ilvl w:val="0"/>
          <w:numId w:val="22"/>
        </w:numPr>
      </w:pPr>
      <w:r>
        <w:t>A</w:t>
      </w:r>
      <w:r w:rsidR="004F08E9">
        <w:t>nimation definitions</w:t>
      </w:r>
    </w:p>
    <w:p w14:paraId="753CA123" w14:textId="0BD40FD5" w:rsidR="004F08E9" w:rsidRDefault="00000000" w:rsidP="004F08E9">
      <w:pPr>
        <w:pStyle w:val="ListParagraph"/>
        <w:numPr>
          <w:ilvl w:val="1"/>
          <w:numId w:val="22"/>
        </w:numPr>
      </w:pPr>
      <w:hyperlink w:anchor="_ANIMITEMPAT" w:history="1">
        <w:r w:rsidR="00AE6D8A" w:rsidRPr="00FE63F7">
          <w:rPr>
            <w:rStyle w:val="Hyperlink"/>
          </w:rPr>
          <w:t>ANIMITEMPAT</w:t>
        </w:r>
      </w:hyperlink>
    </w:p>
    <w:p w14:paraId="292BC8E4" w14:textId="67BB273A" w:rsidR="00AE6D8A" w:rsidRDefault="00000000" w:rsidP="004F08E9">
      <w:pPr>
        <w:pStyle w:val="ListParagraph"/>
        <w:numPr>
          <w:ilvl w:val="1"/>
          <w:numId w:val="22"/>
        </w:numPr>
      </w:pPr>
      <w:hyperlink w:anchor="_ANIMITEMPTR" w:history="1">
        <w:r w:rsidR="00AE6D8A" w:rsidRPr="00FE63F7">
          <w:rPr>
            <w:rStyle w:val="Hyperlink"/>
          </w:rPr>
          <w:t>ANIMITEMPTR</w:t>
        </w:r>
      </w:hyperlink>
    </w:p>
    <w:p w14:paraId="6B5D3066" w14:textId="2A9A3D8F" w:rsidR="00AE6D8A" w:rsidRDefault="00000000" w:rsidP="004F08E9">
      <w:pPr>
        <w:pStyle w:val="ListParagraph"/>
        <w:numPr>
          <w:ilvl w:val="1"/>
          <w:numId w:val="22"/>
        </w:numPr>
      </w:pPr>
      <w:hyperlink w:anchor="_ANIMDEF" w:history="1">
        <w:r w:rsidR="00576CD7" w:rsidRPr="00FE63F7">
          <w:rPr>
            <w:rStyle w:val="Hyperlink"/>
          </w:rPr>
          <w:t>ANIMDEF</w:t>
        </w:r>
      </w:hyperlink>
    </w:p>
    <w:p w14:paraId="6F8E976C" w14:textId="7750A4A9" w:rsidR="00576CD7" w:rsidRDefault="00000000" w:rsidP="004F08E9">
      <w:pPr>
        <w:pStyle w:val="ListParagraph"/>
        <w:numPr>
          <w:ilvl w:val="1"/>
          <w:numId w:val="22"/>
        </w:numPr>
      </w:pPr>
      <w:hyperlink w:anchor="_ANIMSPRITE" w:history="1">
        <w:r w:rsidR="00576CD7" w:rsidRPr="00A2719A">
          <w:rPr>
            <w:rStyle w:val="Hyperlink"/>
          </w:rPr>
          <w:t>ANIMSPRITE</w:t>
        </w:r>
      </w:hyperlink>
    </w:p>
    <w:p w14:paraId="2BBE5FF0" w14:textId="04BB8E11" w:rsidR="00576CD7" w:rsidRDefault="00000000" w:rsidP="004F08E9">
      <w:pPr>
        <w:pStyle w:val="ListParagraph"/>
        <w:numPr>
          <w:ilvl w:val="1"/>
          <w:numId w:val="22"/>
        </w:numPr>
      </w:pPr>
      <w:hyperlink w:anchor="_ANIMCHAR" w:history="1">
        <w:r w:rsidR="00576CD7" w:rsidRPr="00590236">
          <w:rPr>
            <w:rStyle w:val="Hyperlink"/>
          </w:rPr>
          <w:t>ANIMCHAR</w:t>
        </w:r>
      </w:hyperlink>
    </w:p>
    <w:p w14:paraId="54DEA13F" w14:textId="27D0AE17" w:rsidR="00583766" w:rsidRDefault="00FE0320" w:rsidP="004F08E9">
      <w:pPr>
        <w:pStyle w:val="ListParagraph"/>
        <w:numPr>
          <w:ilvl w:val="1"/>
          <w:numId w:val="22"/>
        </w:numPr>
      </w:pPr>
      <w:hyperlink w:anchor="_AUTOSGAMDEF" w:history="1">
        <w:r w:rsidR="00583766" w:rsidRPr="00FE0320">
          <w:rPr>
            <w:rStyle w:val="Hyperlink"/>
          </w:rPr>
          <w:t>AUTOSGAMDEF</w:t>
        </w:r>
      </w:hyperlink>
    </w:p>
    <w:p w14:paraId="50376F1B" w14:textId="7FFAA422" w:rsidR="00576CD7" w:rsidRDefault="00583766" w:rsidP="00583766">
      <w:pPr>
        <w:pStyle w:val="ListParagraph"/>
        <w:numPr>
          <w:ilvl w:val="0"/>
          <w:numId w:val="22"/>
        </w:numPr>
      </w:pPr>
      <w:r>
        <w:t>Animation control</w:t>
      </w:r>
    </w:p>
    <w:p w14:paraId="4D77B180" w14:textId="108924D4" w:rsidR="00583766" w:rsidRDefault="00000000" w:rsidP="00583766">
      <w:pPr>
        <w:pStyle w:val="ListParagraph"/>
        <w:numPr>
          <w:ilvl w:val="1"/>
          <w:numId w:val="22"/>
        </w:numPr>
      </w:pPr>
      <w:hyperlink w:anchor="_ANIMSTART" w:history="1">
        <w:r w:rsidR="00583766" w:rsidRPr="00D36419">
          <w:rPr>
            <w:rStyle w:val="Hyperlink"/>
          </w:rPr>
          <w:t>ANIMSTART</w:t>
        </w:r>
      </w:hyperlink>
    </w:p>
    <w:p w14:paraId="60BD0E89" w14:textId="6D406970" w:rsidR="00583766" w:rsidRDefault="00000000" w:rsidP="00583766">
      <w:pPr>
        <w:pStyle w:val="ListParagraph"/>
        <w:numPr>
          <w:ilvl w:val="1"/>
          <w:numId w:val="22"/>
        </w:numPr>
      </w:pPr>
      <w:hyperlink w:anchor="_ANIMSTOP" w:history="1">
        <w:r w:rsidR="00583766" w:rsidRPr="003D1DEB">
          <w:rPr>
            <w:rStyle w:val="Hyperlink"/>
          </w:rPr>
          <w:t>ANIMSTOP</w:t>
        </w:r>
      </w:hyperlink>
    </w:p>
    <w:p w14:paraId="631E5338" w14:textId="1C0976A2" w:rsidR="00583766" w:rsidRDefault="00000000" w:rsidP="00583766">
      <w:pPr>
        <w:pStyle w:val="ListParagraph"/>
        <w:numPr>
          <w:ilvl w:val="1"/>
          <w:numId w:val="22"/>
        </w:numPr>
      </w:pPr>
      <w:hyperlink w:anchor="_ANIMSTEP" w:history="1">
        <w:r w:rsidR="00583766" w:rsidRPr="00FA71EF">
          <w:rPr>
            <w:rStyle w:val="Hyperlink"/>
          </w:rPr>
          <w:t>ANIMSTEP</w:t>
        </w:r>
      </w:hyperlink>
    </w:p>
    <w:p w14:paraId="01BFDCA9" w14:textId="4B2E9025" w:rsidR="00583766" w:rsidRDefault="00583766" w:rsidP="00583766">
      <w:pPr>
        <w:pStyle w:val="ListParagraph"/>
        <w:numPr>
          <w:ilvl w:val="1"/>
          <w:numId w:val="22"/>
        </w:numPr>
      </w:pPr>
      <w:r>
        <w:t>AUTOSGAMSTART</w:t>
      </w:r>
    </w:p>
    <w:p w14:paraId="545CA997" w14:textId="3E5E7608" w:rsidR="00583766" w:rsidRDefault="00583766" w:rsidP="00583766">
      <w:pPr>
        <w:pStyle w:val="ListParagraph"/>
        <w:numPr>
          <w:ilvl w:val="1"/>
          <w:numId w:val="22"/>
        </w:numPr>
      </w:pPr>
      <w:r>
        <w:t>AUTOSGAMSTOP</w:t>
      </w:r>
    </w:p>
    <w:p w14:paraId="48E2D9A9" w14:textId="2628FD81" w:rsidR="00BD3E93" w:rsidRDefault="00BD3E93" w:rsidP="00583766">
      <w:pPr>
        <w:pStyle w:val="ListParagraph"/>
        <w:numPr>
          <w:ilvl w:val="1"/>
          <w:numId w:val="22"/>
        </w:numPr>
      </w:pPr>
      <w:r>
        <w:t>SGAM</w:t>
      </w:r>
    </w:p>
    <w:p w14:paraId="77DD406E" w14:textId="195C13B4" w:rsidR="00222A63" w:rsidRDefault="00222A63" w:rsidP="00222A63">
      <w:pPr>
        <w:pStyle w:val="ListParagraph"/>
        <w:numPr>
          <w:ilvl w:val="0"/>
          <w:numId w:val="22"/>
        </w:numPr>
      </w:pPr>
      <w:r>
        <w:t>Animation memory buffers</w:t>
      </w:r>
    </w:p>
    <w:p w14:paraId="7C6CA0C0" w14:textId="2DB702B6" w:rsidR="00222A63" w:rsidRDefault="00222A63" w:rsidP="00222A63">
      <w:pPr>
        <w:pStyle w:val="ListParagraph"/>
        <w:numPr>
          <w:ilvl w:val="1"/>
          <w:numId w:val="22"/>
        </w:numPr>
      </w:pPr>
      <w:r>
        <w:t>MAXANIMDEFS</w:t>
      </w:r>
    </w:p>
    <w:p w14:paraId="60EFBAB6" w14:textId="61761DD5" w:rsidR="00222A63" w:rsidRDefault="00222A63" w:rsidP="00222A63">
      <w:pPr>
        <w:pStyle w:val="ListParagraph"/>
        <w:numPr>
          <w:ilvl w:val="1"/>
          <w:numId w:val="22"/>
        </w:numPr>
      </w:pPr>
      <w:r>
        <w:t>MAXANIMITEMS</w:t>
      </w:r>
    </w:p>
    <w:p w14:paraId="0B634BF9" w14:textId="31D04D55" w:rsidR="00222A63" w:rsidRDefault="00222A63" w:rsidP="00222A63">
      <w:pPr>
        <w:pStyle w:val="ListParagraph"/>
        <w:numPr>
          <w:ilvl w:val="1"/>
          <w:numId w:val="22"/>
        </w:numPr>
      </w:pPr>
      <w:r>
        <w:t>MAXANIMSPRS</w:t>
      </w:r>
    </w:p>
    <w:p w14:paraId="1F3389A7" w14:textId="2072CDE1" w:rsidR="00222A63" w:rsidRDefault="00222A63" w:rsidP="00222A63">
      <w:pPr>
        <w:pStyle w:val="ListParagraph"/>
        <w:numPr>
          <w:ilvl w:val="1"/>
          <w:numId w:val="22"/>
        </w:numPr>
      </w:pPr>
      <w:r>
        <w:t>MAXAUTOSGAMS</w:t>
      </w:r>
    </w:p>
    <w:p w14:paraId="6F50FF56" w14:textId="23C668BE" w:rsidR="00C54751" w:rsidRDefault="00C54751" w:rsidP="00C54751">
      <w:pPr>
        <w:pStyle w:val="Heading2"/>
      </w:pPr>
      <w:r>
        <w:t>New sprite control system</w:t>
      </w:r>
    </w:p>
    <w:p w14:paraId="0DACF76D" w14:textId="1BA72244" w:rsidR="00C54751" w:rsidRDefault="00F21EA3" w:rsidP="00C54751">
      <w:r>
        <w:t>The use of sprites is modified in ARTISAN basic in the following ways:</w:t>
      </w:r>
    </w:p>
    <w:p w14:paraId="75DA4658" w14:textId="051776AC" w:rsidR="00F21EA3" w:rsidRDefault="00F21EA3" w:rsidP="00F21EA3">
      <w:pPr>
        <w:pStyle w:val="ListParagraph"/>
        <w:numPr>
          <w:ilvl w:val="0"/>
          <w:numId w:val="23"/>
        </w:numPr>
      </w:pPr>
      <w:r>
        <w:t>Sprite attributes (</w:t>
      </w:r>
      <w:r w:rsidR="00667F06">
        <w:t>location, pattern and color) are kept in an integer BASIC array of size (3,31)</w:t>
      </w:r>
    </w:p>
    <w:p w14:paraId="1A86A563" w14:textId="77777777" w:rsidR="00667F06" w:rsidRDefault="00667F06" w:rsidP="00F21EA3">
      <w:pPr>
        <w:pStyle w:val="ListParagraph"/>
        <w:numPr>
          <w:ilvl w:val="0"/>
          <w:numId w:val="23"/>
        </w:numPr>
      </w:pPr>
      <w:r>
        <w:t>Values from the array are passed to VRAM during vertical blank if indicated by a specified integer variable</w:t>
      </w:r>
    </w:p>
    <w:p w14:paraId="7F067D8D" w14:textId="77777777" w:rsidR="00667F06" w:rsidRDefault="00667F06" w:rsidP="00F21EA3">
      <w:pPr>
        <w:pStyle w:val="ListParagraph"/>
        <w:numPr>
          <w:ilvl w:val="0"/>
          <w:numId w:val="23"/>
        </w:numPr>
      </w:pPr>
      <w:r>
        <w:t>Sprite control system is activated by SPRENABLE command</w:t>
      </w:r>
    </w:p>
    <w:p w14:paraId="55DDF969" w14:textId="7DCDBC34" w:rsidR="00667F06" w:rsidRDefault="00667F06" w:rsidP="00F21EA3">
      <w:pPr>
        <w:pStyle w:val="ListParagraph"/>
        <w:numPr>
          <w:ilvl w:val="0"/>
          <w:numId w:val="23"/>
        </w:numPr>
      </w:pPr>
      <w:r>
        <w:t xml:space="preserve">When the system is active one should not run any commands </w:t>
      </w:r>
      <w:r w:rsidR="00434CDE">
        <w:t xml:space="preserve">that </w:t>
      </w:r>
      <w:r>
        <w:t xml:space="preserve">modify VRAM because </w:t>
      </w:r>
      <w:r w:rsidR="00434CDE">
        <w:t>of possible collision with sprite update</w:t>
      </w:r>
    </w:p>
    <w:p w14:paraId="58BA0C61" w14:textId="1E224469" w:rsidR="008B490F" w:rsidRDefault="008B490F" w:rsidP="00F21EA3">
      <w:pPr>
        <w:pStyle w:val="ListParagraph"/>
        <w:numPr>
          <w:ilvl w:val="0"/>
          <w:numId w:val="23"/>
        </w:numPr>
      </w:pPr>
      <w:r>
        <w:t>When the system is active no new variables can be declared as this will cause corruption of the sprite control system</w:t>
      </w:r>
    </w:p>
    <w:p w14:paraId="23A72E0A" w14:textId="77777777" w:rsidR="00112D90" w:rsidRDefault="00112D90" w:rsidP="00112D90"/>
    <w:p w14:paraId="3AC4A10D" w14:textId="53F486F8" w:rsidR="0048237A" w:rsidRDefault="0048237A" w:rsidP="0048237A">
      <w:pPr>
        <w:pStyle w:val="Heading2"/>
      </w:pPr>
      <w:r>
        <w:t>Animation data memory handling</w:t>
      </w:r>
    </w:p>
    <w:p w14:paraId="66EAB142" w14:textId="0B276172" w:rsidR="0048237A" w:rsidRDefault="0048237A" w:rsidP="0048237A">
      <w:r>
        <w:t xml:space="preserve">Defining animations requires some memory usage. This is </w:t>
      </w:r>
      <w:r w:rsidR="00B228B6">
        <w:t>located</w:t>
      </w:r>
      <w:r>
        <w:t xml:space="preserve"> directly after the ARTISAN basic code in the segment &amp;H4000-&amp;h7FFF. That is why free memory in this segment depends on how many animations are defined. It is necessary to declare the maximum amount of each type of animation information before the use of definition commands. There are 4 types of definitions:</w:t>
      </w:r>
    </w:p>
    <w:p w14:paraId="76043157" w14:textId="5D796551" w:rsidR="0048237A" w:rsidRDefault="0048237A" w:rsidP="0048237A">
      <w:pPr>
        <w:pStyle w:val="ListParagraph"/>
        <w:numPr>
          <w:ilvl w:val="0"/>
          <w:numId w:val="25"/>
        </w:numPr>
      </w:pPr>
      <w:r>
        <w:t xml:space="preserve">Animation item – defines a single state </w:t>
      </w:r>
    </w:p>
    <w:p w14:paraId="1530B0D1" w14:textId="74587071" w:rsidR="0048237A" w:rsidRDefault="0048237A" w:rsidP="0048237A">
      <w:pPr>
        <w:pStyle w:val="ListParagraph"/>
        <w:numPr>
          <w:ilvl w:val="1"/>
          <w:numId w:val="25"/>
        </w:numPr>
      </w:pPr>
      <w:r>
        <w:t>Sprite pattern, color and duration</w:t>
      </w:r>
    </w:p>
    <w:p w14:paraId="7FDE827A" w14:textId="0B59C3B2" w:rsidR="0048237A" w:rsidRDefault="0048237A" w:rsidP="0048237A">
      <w:pPr>
        <w:pStyle w:val="ListParagraph"/>
        <w:numPr>
          <w:ilvl w:val="1"/>
          <w:numId w:val="25"/>
        </w:numPr>
      </w:pPr>
      <w:r>
        <w:t>Sprite/character pattern definition pointer and duration</w:t>
      </w:r>
    </w:p>
    <w:p w14:paraId="0DB53A71" w14:textId="6CE91D81" w:rsidR="0048237A" w:rsidRDefault="00C21C9B" w:rsidP="0048237A">
      <w:pPr>
        <w:pStyle w:val="ListParagraph"/>
        <w:numPr>
          <w:ilvl w:val="0"/>
          <w:numId w:val="25"/>
        </w:numPr>
      </w:pPr>
      <w:r>
        <w:t>Animation definition – list of animation items to run</w:t>
      </w:r>
    </w:p>
    <w:p w14:paraId="21B5B1F5" w14:textId="7E3659DB" w:rsidR="00C21C9B" w:rsidRDefault="00C21C9B" w:rsidP="0048237A">
      <w:pPr>
        <w:pStyle w:val="ListParagraph"/>
        <w:numPr>
          <w:ilvl w:val="0"/>
          <w:numId w:val="25"/>
        </w:numPr>
      </w:pPr>
      <w:r>
        <w:t>Sprite/Character animation – link between which sprite/character to animate and with which animation definition</w:t>
      </w:r>
    </w:p>
    <w:p w14:paraId="0622280A" w14:textId="186C64AD" w:rsidR="00C21C9B" w:rsidRDefault="00C21C9B" w:rsidP="0048237A">
      <w:pPr>
        <w:pStyle w:val="ListParagraph"/>
        <w:numPr>
          <w:ilvl w:val="0"/>
          <w:numId w:val="25"/>
        </w:numPr>
      </w:pPr>
      <w:r>
        <w:t>Automatic Sprite Group Animation and Movement – automatic animation and movement between defined bounds of a sprite group</w:t>
      </w:r>
    </w:p>
    <w:p w14:paraId="115F1093" w14:textId="06DE7CDB" w:rsidR="00C21C9B" w:rsidRPr="0048237A" w:rsidRDefault="00486815" w:rsidP="00486815">
      <w:pPr>
        <w:pStyle w:val="Heading2"/>
      </w:pPr>
      <w:r>
        <w:t>BASIC program overall structure</w:t>
      </w:r>
    </w:p>
    <w:p w14:paraId="439760BE" w14:textId="09FE92F5" w:rsidR="008B490F" w:rsidRDefault="00707264" w:rsidP="008B490F">
      <w:r>
        <w:t>The layout of the program that uses the sprite control system</w:t>
      </w:r>
      <w:r w:rsidR="00486815">
        <w:t xml:space="preserve"> and animations</w:t>
      </w:r>
      <w:r>
        <w:t xml:space="preserve"> is as follows:</w:t>
      </w:r>
    </w:p>
    <w:p w14:paraId="213CBE92" w14:textId="4C58F65F" w:rsidR="00707264" w:rsidRDefault="00707264" w:rsidP="00707264">
      <w:pPr>
        <w:pStyle w:val="ListParagraph"/>
        <w:numPr>
          <w:ilvl w:val="0"/>
          <w:numId w:val="24"/>
        </w:numPr>
      </w:pPr>
      <w:r>
        <w:t>Declaration of all variables</w:t>
      </w:r>
    </w:p>
    <w:p w14:paraId="0BF086B6" w14:textId="720CF97D" w:rsidR="00707264" w:rsidRDefault="00707264" w:rsidP="00707264">
      <w:pPr>
        <w:pStyle w:val="ListParagraph"/>
        <w:numPr>
          <w:ilvl w:val="0"/>
          <w:numId w:val="24"/>
        </w:numPr>
      </w:pPr>
      <w:r>
        <w:t>Declaration of sprite attributes array and the sprite update variable</w:t>
      </w:r>
    </w:p>
    <w:p w14:paraId="76CC1F60" w14:textId="63E1A6FB" w:rsidR="00707264" w:rsidRDefault="00707264" w:rsidP="00707264">
      <w:pPr>
        <w:pStyle w:val="ListParagraph"/>
        <w:numPr>
          <w:ilvl w:val="1"/>
          <w:numId w:val="24"/>
        </w:numPr>
      </w:pPr>
      <w:r>
        <w:lastRenderedPageBreak/>
        <w:t>SU%=0:DIM SA%(3,31)</w:t>
      </w:r>
    </w:p>
    <w:p w14:paraId="62CFE1DE" w14:textId="326DC011" w:rsidR="00FE3C52" w:rsidRDefault="00FE3C52" w:rsidP="00FE3C52">
      <w:pPr>
        <w:pStyle w:val="ListParagraph"/>
        <w:numPr>
          <w:ilvl w:val="0"/>
          <w:numId w:val="24"/>
        </w:numPr>
      </w:pPr>
      <w:r>
        <w:t>Reset of memory buffers for animations by defining zero size</w:t>
      </w:r>
    </w:p>
    <w:p w14:paraId="376E0B0B" w14:textId="00D1FDF4" w:rsidR="00FE3C52" w:rsidRDefault="00FE3C52" w:rsidP="00FE3C52">
      <w:pPr>
        <w:pStyle w:val="ListParagraph"/>
        <w:numPr>
          <w:ilvl w:val="0"/>
          <w:numId w:val="24"/>
        </w:numPr>
      </w:pPr>
      <w:r>
        <w:t>Resizing of memory buffers to required values</w:t>
      </w:r>
    </w:p>
    <w:p w14:paraId="13081B36" w14:textId="24B082A1" w:rsidR="00B228B6" w:rsidRDefault="00B228B6" w:rsidP="00FE3C52">
      <w:pPr>
        <w:pStyle w:val="ListParagraph"/>
        <w:numPr>
          <w:ilvl w:val="0"/>
          <w:numId w:val="24"/>
        </w:numPr>
      </w:pPr>
      <w:r>
        <w:t xml:space="preserve">Obtain free memory location in page 1 using </w:t>
      </w:r>
      <w:r w:rsidRPr="00B228B6">
        <w:t>MEMCPY(&amp;H4010,VARPTR(A%),2)</w:t>
      </w:r>
      <w:r>
        <w:t xml:space="preserve"> where A% was previously defined</w:t>
      </w:r>
    </w:p>
    <w:p w14:paraId="3DDB39DD" w14:textId="3C0BF60B" w:rsidR="00707264" w:rsidRDefault="00707264" w:rsidP="00707264">
      <w:pPr>
        <w:pStyle w:val="ListParagraph"/>
        <w:numPr>
          <w:ilvl w:val="0"/>
          <w:numId w:val="24"/>
        </w:numPr>
      </w:pPr>
      <w:r>
        <w:t>SPRENABLE (SA%,SU%,0/1)</w:t>
      </w:r>
    </w:p>
    <w:p w14:paraId="31EADFDC" w14:textId="63F5D201" w:rsidR="0048237A" w:rsidRDefault="0048237A" w:rsidP="00707264">
      <w:pPr>
        <w:pStyle w:val="ListParagraph"/>
        <w:numPr>
          <w:ilvl w:val="0"/>
          <w:numId w:val="24"/>
        </w:numPr>
      </w:pPr>
      <w:r>
        <w:t>ON ERROR GOTO</w:t>
      </w:r>
      <w:r w:rsidR="00FE3C52">
        <w:t xml:space="preserve"> definition</w:t>
      </w:r>
    </w:p>
    <w:p w14:paraId="5F51FD98" w14:textId="77777777" w:rsidR="00FE3C52" w:rsidRDefault="00FE3C52" w:rsidP="00707264">
      <w:pPr>
        <w:pStyle w:val="ListParagraph"/>
        <w:numPr>
          <w:ilvl w:val="0"/>
          <w:numId w:val="24"/>
        </w:numPr>
      </w:pPr>
      <w:r>
        <w:t>ON STOP GOSUB definition</w:t>
      </w:r>
    </w:p>
    <w:p w14:paraId="56366FAA" w14:textId="77777777" w:rsidR="00FE3C52" w:rsidRDefault="00FE3C52" w:rsidP="00707264">
      <w:pPr>
        <w:pStyle w:val="ListParagraph"/>
        <w:numPr>
          <w:ilvl w:val="0"/>
          <w:numId w:val="24"/>
        </w:numPr>
      </w:pPr>
      <w:r>
        <w:t>Main program</w:t>
      </w:r>
    </w:p>
    <w:p w14:paraId="37582B63" w14:textId="77777777" w:rsidR="00FE3C52" w:rsidRDefault="00FE3C52" w:rsidP="00707264">
      <w:pPr>
        <w:pStyle w:val="ListParagraph"/>
        <w:numPr>
          <w:ilvl w:val="0"/>
          <w:numId w:val="24"/>
        </w:numPr>
      </w:pPr>
      <w:r>
        <w:t>On end/error/stop run:</w:t>
      </w:r>
    </w:p>
    <w:p w14:paraId="73BE4C4E" w14:textId="77777777" w:rsidR="00FE3C52" w:rsidRDefault="00FE3C52" w:rsidP="00FE3C52">
      <w:pPr>
        <w:pStyle w:val="ListParagraph"/>
        <w:numPr>
          <w:ilvl w:val="1"/>
          <w:numId w:val="24"/>
        </w:numPr>
      </w:pPr>
      <w:r>
        <w:t>Stop animations</w:t>
      </w:r>
    </w:p>
    <w:p w14:paraId="057358C4" w14:textId="77777777" w:rsidR="00FE3C52" w:rsidRDefault="00FE3C52" w:rsidP="00FE3C52">
      <w:pPr>
        <w:pStyle w:val="ListParagraph"/>
        <w:numPr>
          <w:ilvl w:val="1"/>
          <w:numId w:val="24"/>
        </w:numPr>
      </w:pPr>
      <w:r>
        <w:t>SPRDISABLE</w:t>
      </w:r>
    </w:p>
    <w:p w14:paraId="68864ACD" w14:textId="45821BF1" w:rsidR="008423F2" w:rsidRDefault="00FE3C52" w:rsidP="00FE3C52">
      <w:r>
        <w:t xml:space="preserve"> </w:t>
      </w:r>
    </w:p>
    <w:p w14:paraId="2B76C844" w14:textId="77777777" w:rsidR="008423F2" w:rsidRDefault="008423F2">
      <w:r>
        <w:br w:type="page"/>
      </w:r>
    </w:p>
    <w:p w14:paraId="4B16D1F9" w14:textId="005A5E4E" w:rsidR="00FE3C52" w:rsidRDefault="008423F2" w:rsidP="008423F2">
      <w:pPr>
        <w:pStyle w:val="Heading1"/>
      </w:pPr>
      <w:r>
        <w:lastRenderedPageBreak/>
        <w:t>SOUND PLAYER</w:t>
      </w:r>
    </w:p>
    <w:p w14:paraId="25E0859E" w14:textId="54DB8C51" w:rsidR="008423F2" w:rsidRDefault="00BD3E93" w:rsidP="008423F2">
      <w:r>
        <w:t>ARTISAN basic includes the AKG player from ARKOS tracker</w:t>
      </w:r>
    </w:p>
    <w:p w14:paraId="05A2DF0A" w14:textId="3EB0EEE0" w:rsidR="00BD3E93" w:rsidRDefault="00000000" w:rsidP="008423F2">
      <w:hyperlink r:id="rId13" w:history="1">
        <w:r w:rsidR="00BD3E93" w:rsidRPr="000E795A">
          <w:rPr>
            <w:rStyle w:val="Hyperlink"/>
          </w:rPr>
          <w:t>https://www.julien-nevo.com/arkostracker/</w:t>
        </w:r>
      </w:hyperlink>
    </w:p>
    <w:p w14:paraId="1ED34BC8" w14:textId="302A9C73" w:rsidR="00BD3E93" w:rsidRDefault="00BD3E93" w:rsidP="008423F2">
      <w:r>
        <w:t>in version 2.01</w:t>
      </w:r>
    </w:p>
    <w:p w14:paraId="6DC0AB23" w14:textId="5ED820C8" w:rsidR="00BD3E93" w:rsidRDefault="00BD3E93" w:rsidP="008423F2">
      <w:r>
        <w:t>Sound data should be exported from the Arkos tracker in binary format. Memory location can be in the first two memory pages.</w:t>
      </w:r>
    </w:p>
    <w:p w14:paraId="246E84A1" w14:textId="31858802" w:rsidR="00BD3E93" w:rsidRDefault="00BD3E93" w:rsidP="008423F2">
      <w:r>
        <w:t>Commands included in this section</w:t>
      </w:r>
      <w:r w:rsidR="00447F44">
        <w:t xml:space="preserve"> </w:t>
      </w:r>
      <w:r>
        <w:t>are:</w:t>
      </w:r>
    </w:p>
    <w:p w14:paraId="1155A2A7" w14:textId="609939AE" w:rsidR="00BD3E93" w:rsidRDefault="009856A0" w:rsidP="00BD3E93">
      <w:pPr>
        <w:pStyle w:val="ListParagraph"/>
        <w:numPr>
          <w:ilvl w:val="0"/>
          <w:numId w:val="26"/>
        </w:numPr>
      </w:pPr>
      <w:r>
        <w:t>SNDPLYINI</w:t>
      </w:r>
    </w:p>
    <w:p w14:paraId="7146BD3F" w14:textId="0F523433" w:rsidR="009856A0" w:rsidRDefault="009856A0" w:rsidP="00BD3E93">
      <w:pPr>
        <w:pStyle w:val="ListParagraph"/>
        <w:numPr>
          <w:ilvl w:val="0"/>
          <w:numId w:val="26"/>
        </w:numPr>
      </w:pPr>
      <w:r>
        <w:t>SNDPLYOFF</w:t>
      </w:r>
    </w:p>
    <w:p w14:paraId="5FA940F2" w14:textId="66EBB0D8" w:rsidR="009856A0" w:rsidRDefault="009856A0" w:rsidP="00BD3E93">
      <w:pPr>
        <w:pStyle w:val="ListParagraph"/>
        <w:numPr>
          <w:ilvl w:val="0"/>
          <w:numId w:val="26"/>
        </w:numPr>
      </w:pPr>
      <w:r>
        <w:t>SNDPLYON</w:t>
      </w:r>
    </w:p>
    <w:p w14:paraId="7AEC3963" w14:textId="0902652C" w:rsidR="009856A0" w:rsidRDefault="009856A0" w:rsidP="00BD3E93">
      <w:pPr>
        <w:pStyle w:val="ListParagraph"/>
        <w:numPr>
          <w:ilvl w:val="0"/>
          <w:numId w:val="26"/>
        </w:numPr>
      </w:pPr>
      <w:r>
        <w:t>SNDSFX</w:t>
      </w:r>
    </w:p>
    <w:p w14:paraId="3BEFF053" w14:textId="77777777" w:rsidR="009856A0" w:rsidRPr="008423F2" w:rsidRDefault="009856A0" w:rsidP="009856A0"/>
    <w:p w14:paraId="67DFE01E" w14:textId="1E14F009" w:rsidR="00447F44" w:rsidRDefault="00447F44">
      <w:r>
        <w:br w:type="page"/>
      </w:r>
    </w:p>
    <w:p w14:paraId="24494FC7" w14:textId="7A0176D0" w:rsidR="00434CDE" w:rsidRDefault="00447F44" w:rsidP="00447F44">
      <w:pPr>
        <w:pStyle w:val="Heading1"/>
      </w:pPr>
      <w:r>
        <w:lastRenderedPageBreak/>
        <w:t>HELPER FUNCTIONS</w:t>
      </w:r>
    </w:p>
    <w:p w14:paraId="2537FDC7" w14:textId="7D8B4E1B" w:rsidR="00447F44" w:rsidRDefault="00447F44" w:rsidP="00447F44">
      <w:r>
        <w:t>This includes various functions that do not belong in previous sections and provide various functionality.</w:t>
      </w:r>
    </w:p>
    <w:p w14:paraId="6440562C" w14:textId="38F2137E" w:rsidR="00447F44" w:rsidRDefault="00447F44" w:rsidP="00447F44">
      <w:r>
        <w:t>Commands included here are:</w:t>
      </w:r>
    </w:p>
    <w:p w14:paraId="39E2974D" w14:textId="2153AC00" w:rsidR="00447F44" w:rsidRDefault="00447F44" w:rsidP="00447F44">
      <w:pPr>
        <w:pStyle w:val="ListParagraph"/>
        <w:numPr>
          <w:ilvl w:val="0"/>
          <w:numId w:val="27"/>
        </w:numPr>
      </w:pPr>
      <w:r>
        <w:t>GENCAL</w:t>
      </w:r>
    </w:p>
    <w:p w14:paraId="21FA50E5" w14:textId="6DEC1138" w:rsidR="00447F44" w:rsidRDefault="00447F44" w:rsidP="00447F44">
      <w:pPr>
        <w:pStyle w:val="ListParagraph"/>
        <w:numPr>
          <w:ilvl w:val="0"/>
          <w:numId w:val="27"/>
        </w:numPr>
      </w:pPr>
      <w:r>
        <w:t>COLL</w:t>
      </w:r>
    </w:p>
    <w:p w14:paraId="145D900D" w14:textId="490F7452" w:rsidR="00350C84" w:rsidRDefault="00350C84">
      <w:r>
        <w:br w:type="page"/>
      </w:r>
    </w:p>
    <w:p w14:paraId="70EE3DE2" w14:textId="7549A77C" w:rsidR="00447F44" w:rsidRDefault="00350C84" w:rsidP="00350C84">
      <w:pPr>
        <w:pStyle w:val="Heading1"/>
      </w:pPr>
      <w:r>
        <w:lastRenderedPageBreak/>
        <w:t>ALPHABETICAL LIST OF COMMANDS</w:t>
      </w:r>
    </w:p>
    <w:p w14:paraId="25AB35D6" w14:textId="143BCD11" w:rsidR="00350C84" w:rsidRDefault="002E434D" w:rsidP="002E434D">
      <w:pPr>
        <w:pStyle w:val="Heading2"/>
      </w:pPr>
      <w:bookmarkStart w:id="0" w:name="_ANIMCHAR"/>
      <w:bookmarkEnd w:id="0"/>
      <w:r>
        <w:t>ANIMCHAR</w:t>
      </w:r>
    </w:p>
    <w:p w14:paraId="782A77C7" w14:textId="242726B4" w:rsidR="00B810B9" w:rsidRDefault="00B810B9" w:rsidP="002E434D">
      <w:r>
        <w:t xml:space="preserve">Defines </w:t>
      </w:r>
      <w:r w:rsidR="00DA2113">
        <w:t>single character animation sequence.</w:t>
      </w:r>
    </w:p>
    <w:p w14:paraId="5536C6E3" w14:textId="42DECB4F" w:rsidR="002E434D" w:rsidRDefault="002E434D" w:rsidP="002E434D">
      <w:r>
        <w:t>Format:</w:t>
      </w:r>
    </w:p>
    <w:p w14:paraId="020BFCCF" w14:textId="2900064D" w:rsidR="002E434D" w:rsidRPr="002E434D" w:rsidRDefault="002E434D" w:rsidP="002E434D">
      <w:pPr>
        <w:rPr>
          <w:rFonts w:ascii="Courier New" w:hAnsi="Courier New" w:cs="Courier New"/>
        </w:rPr>
      </w:pPr>
      <w:r w:rsidRPr="002E434D">
        <w:rPr>
          <w:rFonts w:ascii="Courier New" w:hAnsi="Courier New" w:cs="Courier New"/>
        </w:rPr>
        <w:t>ANIMCHAR (byte ID, integer character_number, byte animation_definition_id, byte cyclic_flag)</w:t>
      </w:r>
    </w:p>
    <w:p w14:paraId="00FE93B0" w14:textId="705DC32B" w:rsidR="002E434D" w:rsidRDefault="002E434D" w:rsidP="002E434D">
      <w:r>
        <w:t>Where ID is between 0 and MAXANIMSPRS value</w:t>
      </w:r>
    </w:p>
    <w:p w14:paraId="477A7629" w14:textId="4A8B19A9" w:rsidR="002E434D" w:rsidRDefault="002E434D" w:rsidP="002E434D">
      <w:r>
        <w:t xml:space="preserve">Character_number </w:t>
      </w:r>
      <w:r w:rsidR="003E0C9A">
        <w:t>specifies the character to animate (</w:t>
      </w:r>
      <w:r>
        <w:t>0-767</w:t>
      </w:r>
      <w:r w:rsidR="003E0C9A">
        <w:t>)</w:t>
      </w:r>
    </w:p>
    <w:p w14:paraId="74C00D1F" w14:textId="58154779" w:rsidR="002E434D" w:rsidRDefault="002E434D" w:rsidP="002E434D">
      <w:r>
        <w:t>Animation_definition_id is between 0 and MAXANIMDEFS</w:t>
      </w:r>
    </w:p>
    <w:p w14:paraId="4363DABA" w14:textId="33949F78" w:rsidR="002E434D" w:rsidRDefault="002E434D" w:rsidP="002E434D">
      <w:r>
        <w:t>Cyclic_flag of 0 means that the animation will run one time only, other values mean a looping animation</w:t>
      </w:r>
    </w:p>
    <w:p w14:paraId="71BC98FF" w14:textId="6EF0E9AE" w:rsidR="002E434D" w:rsidRDefault="002E434D" w:rsidP="002E434D">
      <w:r>
        <w:t>Prerequisites:</w:t>
      </w:r>
    </w:p>
    <w:p w14:paraId="2B41BA23" w14:textId="0EBD2D51" w:rsidR="002E434D" w:rsidRDefault="002E434D" w:rsidP="002E434D">
      <w:pPr>
        <w:pStyle w:val="ListParagraph"/>
        <w:numPr>
          <w:ilvl w:val="0"/>
          <w:numId w:val="28"/>
        </w:numPr>
      </w:pPr>
      <w:r>
        <w:t>MAXANIMSPRS reserved memory for definition</w:t>
      </w:r>
    </w:p>
    <w:p w14:paraId="0A802890" w14:textId="71F81322" w:rsidR="002E434D" w:rsidRDefault="002E434D" w:rsidP="002E434D">
      <w:pPr>
        <w:pStyle w:val="ListParagraph"/>
        <w:numPr>
          <w:ilvl w:val="0"/>
          <w:numId w:val="28"/>
        </w:numPr>
      </w:pPr>
      <w:r>
        <w:t>Animation definition prepared with ANIMDEF</w:t>
      </w:r>
    </w:p>
    <w:p w14:paraId="55030326" w14:textId="769F2C5B" w:rsidR="004F5018" w:rsidRDefault="004F5018" w:rsidP="004F5018">
      <w:r>
        <w:t>Errors:</w:t>
      </w:r>
    </w:p>
    <w:p w14:paraId="5375A362" w14:textId="63063B32" w:rsidR="004F5018" w:rsidRDefault="004F5018" w:rsidP="004F5018">
      <w:pPr>
        <w:pStyle w:val="ListParagraph"/>
        <w:numPr>
          <w:ilvl w:val="0"/>
          <w:numId w:val="31"/>
        </w:numPr>
      </w:pPr>
      <w:r>
        <w:t>Invalid type if incorrect type passed</w:t>
      </w:r>
    </w:p>
    <w:p w14:paraId="655E0582" w14:textId="232EF6E6" w:rsidR="004F5018" w:rsidRDefault="00317F2A" w:rsidP="004F5018">
      <w:pPr>
        <w:pStyle w:val="ListParagraph"/>
        <w:numPr>
          <w:ilvl w:val="0"/>
          <w:numId w:val="31"/>
        </w:numPr>
      </w:pPr>
      <w:r>
        <w:t xml:space="preserve">Subscript out of bounds </w:t>
      </w:r>
      <w:r w:rsidR="004F5018">
        <w:t xml:space="preserve"> if </w:t>
      </w:r>
      <w:r>
        <w:t>parameters</w:t>
      </w:r>
      <w:r w:rsidR="004F5018">
        <w:t xml:space="preserve"> outside of allowed range</w:t>
      </w:r>
    </w:p>
    <w:p w14:paraId="06154CE7" w14:textId="74E45FE9" w:rsidR="002E434D" w:rsidRDefault="00034FB5" w:rsidP="002E434D">
      <w:r>
        <w:t>Example:</w:t>
      </w:r>
    </w:p>
    <w:p w14:paraId="78405E1C" w14:textId="7218C2BE" w:rsidR="00034FB5" w:rsidRDefault="00034FB5" w:rsidP="002E434D">
      <w:r>
        <w:lastRenderedPageBreak/>
        <w:t>_ANIMCHAR(0,255,0,1)</w:t>
      </w:r>
    </w:p>
    <w:p w14:paraId="3AF3F806" w14:textId="63D62D31" w:rsidR="00034FB5" w:rsidRDefault="00034FB5" w:rsidP="002E434D">
      <w:r>
        <w:t>Sample code:</w:t>
      </w:r>
    </w:p>
    <w:p w14:paraId="2A90914F" w14:textId="0BDF0CB9" w:rsidR="00034FB5" w:rsidRDefault="00034FB5" w:rsidP="00034FB5">
      <w:pPr>
        <w:pStyle w:val="ListParagraph"/>
        <w:numPr>
          <w:ilvl w:val="0"/>
          <w:numId w:val="29"/>
        </w:numPr>
      </w:pPr>
      <w:r>
        <w:t>ANIMTEST.BAS</w:t>
      </w:r>
    </w:p>
    <w:p w14:paraId="06F7DEF1" w14:textId="48007626" w:rsidR="00034FB5" w:rsidRDefault="00034FB5" w:rsidP="00034FB5">
      <w:pPr>
        <w:pStyle w:val="ListParagraph"/>
        <w:numPr>
          <w:ilvl w:val="0"/>
          <w:numId w:val="29"/>
        </w:numPr>
      </w:pPr>
      <w:r>
        <w:t>GAME.BAS</w:t>
      </w:r>
    </w:p>
    <w:p w14:paraId="17B362BD" w14:textId="40899C98" w:rsidR="003B1CEC" w:rsidRDefault="003B1CEC" w:rsidP="003B1CEC">
      <w:pPr>
        <w:pStyle w:val="Heading2"/>
      </w:pPr>
      <w:bookmarkStart w:id="1" w:name="_ANIMDEF"/>
      <w:bookmarkEnd w:id="1"/>
      <w:r>
        <w:t>ANIMDEF</w:t>
      </w:r>
    </w:p>
    <w:p w14:paraId="0279CAD7" w14:textId="424CBE71" w:rsidR="00DA2113" w:rsidRDefault="00DA2113" w:rsidP="003B1CEC">
      <w:r>
        <w:t>Defines a list of animation items which is later associated with a character or a sprite.</w:t>
      </w:r>
    </w:p>
    <w:p w14:paraId="57DFB663" w14:textId="0D048BF4" w:rsidR="003B1CEC" w:rsidRDefault="003B1CEC" w:rsidP="003B1CEC">
      <w:r>
        <w:t>Format:</w:t>
      </w:r>
    </w:p>
    <w:p w14:paraId="3C64E9FA" w14:textId="70DD366A" w:rsidR="003B1CEC" w:rsidRPr="002E434D" w:rsidRDefault="003B1CEC" w:rsidP="003B1CEC">
      <w:pPr>
        <w:rPr>
          <w:rFonts w:ascii="Courier New" w:hAnsi="Courier New" w:cs="Courier New"/>
        </w:rPr>
      </w:pPr>
      <w:r w:rsidRPr="002E434D">
        <w:rPr>
          <w:rFonts w:ascii="Courier New" w:hAnsi="Courier New" w:cs="Courier New"/>
        </w:rPr>
        <w:t>ANIM</w:t>
      </w:r>
      <w:r>
        <w:rPr>
          <w:rFonts w:ascii="Courier New" w:hAnsi="Courier New" w:cs="Courier New"/>
        </w:rPr>
        <w:t>DEF</w:t>
      </w:r>
      <w:r w:rsidRPr="002E434D">
        <w:rPr>
          <w:rFonts w:ascii="Courier New" w:hAnsi="Courier New" w:cs="Courier New"/>
        </w:rPr>
        <w:t xml:space="preserve"> (byte ID, </w:t>
      </w:r>
      <w:r>
        <w:rPr>
          <w:rFonts w:ascii="Courier New" w:hAnsi="Courier New" w:cs="Courier New"/>
        </w:rPr>
        <w:t>byte size, integer[] values</w:t>
      </w:r>
      <w:r w:rsidRPr="002E434D">
        <w:rPr>
          <w:rFonts w:ascii="Courier New" w:hAnsi="Courier New" w:cs="Courier New"/>
        </w:rPr>
        <w:t>)</w:t>
      </w:r>
    </w:p>
    <w:p w14:paraId="0670F8E3" w14:textId="09580D11" w:rsidR="003B1CEC" w:rsidRDefault="003B1CEC" w:rsidP="003B1CEC">
      <w:r>
        <w:t>Where ID is between 0 and MAXANIMDEFS value</w:t>
      </w:r>
    </w:p>
    <w:p w14:paraId="3708C082" w14:textId="56349B0A" w:rsidR="003B1CEC" w:rsidRDefault="003B1CEC" w:rsidP="003B1CEC">
      <w:r>
        <w:t xml:space="preserve">Size is number of animation items </w:t>
      </w:r>
      <w:r w:rsidR="003E0C9A">
        <w:t>(</w:t>
      </w:r>
      <w:r>
        <w:t>1-15</w:t>
      </w:r>
      <w:r w:rsidR="003E0C9A">
        <w:t>)</w:t>
      </w:r>
    </w:p>
    <w:p w14:paraId="65CDFCDD" w14:textId="697BB6B4" w:rsidR="003B1CEC" w:rsidRDefault="003B1CEC" w:rsidP="003B1CEC">
      <w:r>
        <w:t>Values holds animation item IDs that form this animation definition</w:t>
      </w:r>
    </w:p>
    <w:p w14:paraId="54080989" w14:textId="77777777" w:rsidR="003B1CEC" w:rsidRDefault="003B1CEC" w:rsidP="003B1CEC">
      <w:r>
        <w:t>Prerequisites:</w:t>
      </w:r>
    </w:p>
    <w:p w14:paraId="5362BB70" w14:textId="54A4E92D" w:rsidR="003B1CEC" w:rsidRDefault="003B1CEC" w:rsidP="003B1CEC">
      <w:pPr>
        <w:pStyle w:val="ListParagraph"/>
        <w:numPr>
          <w:ilvl w:val="0"/>
          <w:numId w:val="28"/>
        </w:numPr>
      </w:pPr>
      <w:r>
        <w:t>MAXANIMDEFS reserved memory for definition</w:t>
      </w:r>
    </w:p>
    <w:p w14:paraId="0DBD9C65" w14:textId="4509E645" w:rsidR="003B1CEC" w:rsidRDefault="003B1CEC" w:rsidP="003B1CEC">
      <w:pPr>
        <w:pStyle w:val="ListParagraph"/>
        <w:numPr>
          <w:ilvl w:val="0"/>
          <w:numId w:val="28"/>
        </w:numPr>
      </w:pPr>
      <w:r>
        <w:t>Animation items prepared with ANIMITEMPTR/ANIMITEMPAT</w:t>
      </w:r>
    </w:p>
    <w:p w14:paraId="3E2586F7" w14:textId="77777777" w:rsidR="003B1CEC" w:rsidRDefault="003B1CEC" w:rsidP="003B1CEC">
      <w:r>
        <w:t>Errors:</w:t>
      </w:r>
    </w:p>
    <w:p w14:paraId="40B77504" w14:textId="27D3BF35" w:rsidR="003B1CEC" w:rsidRDefault="003B1CEC" w:rsidP="003B1CEC">
      <w:pPr>
        <w:pStyle w:val="ListParagraph"/>
        <w:numPr>
          <w:ilvl w:val="0"/>
          <w:numId w:val="31"/>
        </w:numPr>
      </w:pPr>
      <w:r>
        <w:t>Invalid type if incorrect type passed</w:t>
      </w:r>
    </w:p>
    <w:p w14:paraId="015B1B71" w14:textId="1225F435" w:rsidR="003B1CEC" w:rsidRDefault="003B1CEC" w:rsidP="003B1CEC">
      <w:pPr>
        <w:pStyle w:val="ListParagraph"/>
        <w:numPr>
          <w:ilvl w:val="0"/>
          <w:numId w:val="31"/>
        </w:numPr>
      </w:pPr>
      <w:r>
        <w:t>Subscript out of range if ID invalid</w:t>
      </w:r>
    </w:p>
    <w:p w14:paraId="55165385" w14:textId="732A1476" w:rsidR="003B1CEC" w:rsidRDefault="003B1CEC" w:rsidP="003B1CEC">
      <w:pPr>
        <w:pStyle w:val="ListParagraph"/>
        <w:numPr>
          <w:ilvl w:val="0"/>
          <w:numId w:val="31"/>
        </w:numPr>
      </w:pPr>
      <w:r>
        <w:lastRenderedPageBreak/>
        <w:t>Overflow if size outside 1-15 range</w:t>
      </w:r>
    </w:p>
    <w:p w14:paraId="5910F8A3" w14:textId="73A4BE50" w:rsidR="003B1CEC" w:rsidRDefault="003B1CEC" w:rsidP="003B1CEC">
      <w:pPr>
        <w:pStyle w:val="ListParagraph"/>
        <w:numPr>
          <w:ilvl w:val="0"/>
          <w:numId w:val="31"/>
        </w:numPr>
      </w:pPr>
      <w:r>
        <w:t>Index out of bounds if values array smaller than size parameter</w:t>
      </w:r>
    </w:p>
    <w:p w14:paraId="7B1F6B6A" w14:textId="3DC3B7E0" w:rsidR="003B1CEC" w:rsidRDefault="003B1CEC" w:rsidP="003B1CEC">
      <w:r>
        <w:t>Example:</w:t>
      </w:r>
    </w:p>
    <w:p w14:paraId="1871CF70" w14:textId="21E47882" w:rsidR="008C558B" w:rsidRDefault="008C558B" w:rsidP="003B1CEC">
      <w:r>
        <w:t>DIM V%(1):V%(0)=0:V%(1)=1</w:t>
      </w:r>
    </w:p>
    <w:p w14:paraId="7F68B86A" w14:textId="1E103D76" w:rsidR="003B1CEC" w:rsidRDefault="003B1CEC" w:rsidP="003B1CEC">
      <w:r>
        <w:t>_ANIMDEF(0,</w:t>
      </w:r>
      <w:r w:rsidR="008C558B">
        <w:t>2</w:t>
      </w:r>
      <w:r>
        <w:t>,</w:t>
      </w:r>
      <w:r w:rsidR="008C558B">
        <w:t>V%</w:t>
      </w:r>
      <w:r>
        <w:t>)</w:t>
      </w:r>
    </w:p>
    <w:p w14:paraId="6F77C4E6" w14:textId="77777777" w:rsidR="003B1CEC" w:rsidRDefault="003B1CEC" w:rsidP="003B1CEC">
      <w:r>
        <w:t>Sample code:</w:t>
      </w:r>
    </w:p>
    <w:p w14:paraId="60C99846" w14:textId="77777777" w:rsidR="003B1CEC" w:rsidRDefault="003B1CEC" w:rsidP="003B1CEC">
      <w:pPr>
        <w:pStyle w:val="ListParagraph"/>
        <w:numPr>
          <w:ilvl w:val="0"/>
          <w:numId w:val="29"/>
        </w:numPr>
      </w:pPr>
      <w:r>
        <w:t>ANIMTEST.BAS</w:t>
      </w:r>
    </w:p>
    <w:p w14:paraId="30E3A4D9" w14:textId="77777777" w:rsidR="003B1CEC" w:rsidRDefault="003B1CEC" w:rsidP="003B1CEC">
      <w:pPr>
        <w:pStyle w:val="ListParagraph"/>
        <w:numPr>
          <w:ilvl w:val="0"/>
          <w:numId w:val="29"/>
        </w:numPr>
      </w:pPr>
      <w:r>
        <w:t>GAME.BAS</w:t>
      </w:r>
    </w:p>
    <w:p w14:paraId="38D07759" w14:textId="4AD7B412" w:rsidR="00812195" w:rsidRDefault="00812195" w:rsidP="00812195">
      <w:pPr>
        <w:pStyle w:val="Heading2"/>
      </w:pPr>
      <w:bookmarkStart w:id="2" w:name="_ANIMITEMPAT"/>
      <w:bookmarkEnd w:id="2"/>
      <w:r>
        <w:t>ANIMITEMPAT</w:t>
      </w:r>
    </w:p>
    <w:p w14:paraId="307F5C09" w14:textId="5C76BF7A" w:rsidR="00812195" w:rsidRDefault="00812195" w:rsidP="00812195">
      <w:r>
        <w:t>Defines a single animation state where sprite pattern and color are specified. Usable for sprites only.</w:t>
      </w:r>
    </w:p>
    <w:p w14:paraId="20FAA2C8" w14:textId="77777777" w:rsidR="00812195" w:rsidRDefault="00812195" w:rsidP="00812195">
      <w:r>
        <w:t>Format:</w:t>
      </w:r>
    </w:p>
    <w:p w14:paraId="4A43A082" w14:textId="166308B1" w:rsidR="00812195" w:rsidRPr="002E434D" w:rsidRDefault="00812195" w:rsidP="00812195">
      <w:pPr>
        <w:rPr>
          <w:rFonts w:ascii="Courier New" w:hAnsi="Courier New" w:cs="Courier New"/>
        </w:rPr>
      </w:pPr>
      <w:r w:rsidRPr="002E434D">
        <w:rPr>
          <w:rFonts w:ascii="Courier New" w:hAnsi="Courier New" w:cs="Courier New"/>
        </w:rPr>
        <w:t>ANIM</w:t>
      </w:r>
      <w:r>
        <w:rPr>
          <w:rFonts w:ascii="Courier New" w:hAnsi="Courier New" w:cs="Courier New"/>
        </w:rPr>
        <w:t>ITEMPAT</w:t>
      </w:r>
      <w:r w:rsidRPr="002E434D">
        <w:rPr>
          <w:rFonts w:ascii="Courier New" w:hAnsi="Courier New" w:cs="Courier New"/>
        </w:rPr>
        <w:t xml:space="preserve"> (byte ID, </w:t>
      </w:r>
      <w:r>
        <w:rPr>
          <w:rFonts w:ascii="Courier New" w:hAnsi="Courier New" w:cs="Courier New"/>
        </w:rPr>
        <w:t>integer ticks, byte pattern, byte color</w:t>
      </w:r>
      <w:r w:rsidRPr="002E434D">
        <w:rPr>
          <w:rFonts w:ascii="Courier New" w:hAnsi="Courier New" w:cs="Courier New"/>
        </w:rPr>
        <w:t>)</w:t>
      </w:r>
    </w:p>
    <w:p w14:paraId="1F716A81" w14:textId="19B485C9" w:rsidR="00812195" w:rsidRDefault="00812195" w:rsidP="00812195">
      <w:r>
        <w:t>Where ID is between 0 and MAXANIM</w:t>
      </w:r>
      <w:r w:rsidR="003E0C9A">
        <w:t>ITEMS</w:t>
      </w:r>
      <w:r>
        <w:t xml:space="preserve"> value</w:t>
      </w:r>
    </w:p>
    <w:p w14:paraId="5D0F9115" w14:textId="03D797C1" w:rsidR="00812195" w:rsidRDefault="003E0C9A" w:rsidP="00812195">
      <w:r>
        <w:t xml:space="preserve">Ticks </w:t>
      </w:r>
      <w:r w:rsidR="00812195">
        <w:t xml:space="preserve"> is number </w:t>
      </w:r>
      <w:r>
        <w:t>of interrupts that this animation item lasts before stepping over to the next state as defined in animation definition (&gt;0)</w:t>
      </w:r>
    </w:p>
    <w:p w14:paraId="393DB1A4" w14:textId="039EB3C1" w:rsidR="00812195" w:rsidRDefault="003E0C9A" w:rsidP="00812195">
      <w:r>
        <w:t>Pattern specifies sprite pattern to apply to a sprite</w:t>
      </w:r>
    </w:p>
    <w:p w14:paraId="7A62A7B6" w14:textId="7E1754DF" w:rsidR="003E0C9A" w:rsidRDefault="003E0C9A" w:rsidP="00812195">
      <w:r>
        <w:t>Color specifies the color to apply to a sprite</w:t>
      </w:r>
    </w:p>
    <w:p w14:paraId="0ED4A058" w14:textId="77777777" w:rsidR="00812195" w:rsidRDefault="00812195" w:rsidP="00812195">
      <w:r>
        <w:lastRenderedPageBreak/>
        <w:t>Prerequisites:</w:t>
      </w:r>
    </w:p>
    <w:p w14:paraId="0E18198D" w14:textId="1E362517" w:rsidR="00812195" w:rsidRDefault="00812195" w:rsidP="00812195">
      <w:pPr>
        <w:pStyle w:val="ListParagraph"/>
        <w:numPr>
          <w:ilvl w:val="0"/>
          <w:numId w:val="28"/>
        </w:numPr>
      </w:pPr>
      <w:r>
        <w:t>MAXANIM</w:t>
      </w:r>
      <w:r w:rsidR="001A7C8C">
        <w:t>ITEMS</w:t>
      </w:r>
      <w:r>
        <w:t xml:space="preserve"> reserved memory for definition</w:t>
      </w:r>
    </w:p>
    <w:p w14:paraId="006C7122" w14:textId="77777777" w:rsidR="00812195" w:rsidRDefault="00812195" w:rsidP="00812195">
      <w:r>
        <w:t>Errors:</w:t>
      </w:r>
    </w:p>
    <w:p w14:paraId="45EA2A9F" w14:textId="77777777" w:rsidR="00812195" w:rsidRDefault="00812195" w:rsidP="00812195">
      <w:pPr>
        <w:pStyle w:val="ListParagraph"/>
        <w:numPr>
          <w:ilvl w:val="0"/>
          <w:numId w:val="31"/>
        </w:numPr>
      </w:pPr>
      <w:r>
        <w:t>Subscript out of range if ID invalid</w:t>
      </w:r>
    </w:p>
    <w:p w14:paraId="43720268" w14:textId="1879B5BB" w:rsidR="00812195" w:rsidRDefault="00812195" w:rsidP="00812195">
      <w:pPr>
        <w:pStyle w:val="ListParagraph"/>
        <w:numPr>
          <w:ilvl w:val="0"/>
          <w:numId w:val="31"/>
        </w:numPr>
      </w:pPr>
      <w:r>
        <w:t xml:space="preserve">Overflow if </w:t>
      </w:r>
      <w:r w:rsidR="001A7C8C">
        <w:t>ticks=0</w:t>
      </w:r>
    </w:p>
    <w:p w14:paraId="4D1E3158" w14:textId="77777777" w:rsidR="00812195" w:rsidRDefault="00812195" w:rsidP="00812195">
      <w:r>
        <w:t>Example:</w:t>
      </w:r>
    </w:p>
    <w:p w14:paraId="37B30B0B" w14:textId="440F7387" w:rsidR="00812195" w:rsidRDefault="00812195" w:rsidP="00812195">
      <w:r>
        <w:t>_ANIM</w:t>
      </w:r>
      <w:r w:rsidR="001A7C8C">
        <w:t>ITEMPAT</w:t>
      </w:r>
      <w:r>
        <w:t>(0,</w:t>
      </w:r>
      <w:r w:rsidR="001A7C8C">
        <w:t>4,5,6</w:t>
      </w:r>
      <w:r>
        <w:t>)</w:t>
      </w:r>
    </w:p>
    <w:p w14:paraId="6ABB7817" w14:textId="77777777" w:rsidR="00812195" w:rsidRDefault="00812195" w:rsidP="00812195">
      <w:r>
        <w:t>Sample code:</w:t>
      </w:r>
    </w:p>
    <w:p w14:paraId="34FAF50E" w14:textId="77777777" w:rsidR="00812195" w:rsidRDefault="00812195" w:rsidP="00812195">
      <w:pPr>
        <w:pStyle w:val="ListParagraph"/>
        <w:numPr>
          <w:ilvl w:val="0"/>
          <w:numId w:val="29"/>
        </w:numPr>
      </w:pPr>
      <w:r>
        <w:t>ANIMTEST.BAS</w:t>
      </w:r>
    </w:p>
    <w:p w14:paraId="1A97E6BD" w14:textId="77777777" w:rsidR="00812195" w:rsidRDefault="00812195" w:rsidP="00812195">
      <w:pPr>
        <w:pStyle w:val="ListParagraph"/>
        <w:numPr>
          <w:ilvl w:val="0"/>
          <w:numId w:val="29"/>
        </w:numPr>
      </w:pPr>
      <w:r>
        <w:t>GAME.BAS</w:t>
      </w:r>
    </w:p>
    <w:p w14:paraId="2DBA2258" w14:textId="428ACC38" w:rsidR="00902CC8" w:rsidRDefault="00902CC8" w:rsidP="00902CC8">
      <w:pPr>
        <w:pStyle w:val="Heading2"/>
      </w:pPr>
      <w:bookmarkStart w:id="3" w:name="_ANIMITEMPTR"/>
      <w:bookmarkEnd w:id="3"/>
      <w:r>
        <w:t>ANIMITEMPTR</w:t>
      </w:r>
    </w:p>
    <w:p w14:paraId="58C4660E" w14:textId="4E57793A" w:rsidR="00902CC8" w:rsidRDefault="00902CC8" w:rsidP="00902CC8">
      <w:r>
        <w:t>Defines a single animation state where pattern data is specified. Applicable to sprites and characters.</w:t>
      </w:r>
    </w:p>
    <w:p w14:paraId="018C09FF" w14:textId="77777777" w:rsidR="00902CC8" w:rsidRDefault="00902CC8" w:rsidP="00902CC8">
      <w:r>
        <w:t>Format:</w:t>
      </w:r>
    </w:p>
    <w:p w14:paraId="7468261E" w14:textId="0482CFA2" w:rsidR="00902CC8" w:rsidRPr="002E434D" w:rsidRDefault="00902CC8" w:rsidP="00902CC8">
      <w:pPr>
        <w:rPr>
          <w:rFonts w:ascii="Courier New" w:hAnsi="Courier New" w:cs="Courier New"/>
        </w:rPr>
      </w:pPr>
      <w:r w:rsidRPr="002E434D">
        <w:rPr>
          <w:rFonts w:ascii="Courier New" w:hAnsi="Courier New" w:cs="Courier New"/>
        </w:rPr>
        <w:t>ANIM</w:t>
      </w:r>
      <w:r>
        <w:rPr>
          <w:rFonts w:ascii="Courier New" w:hAnsi="Courier New" w:cs="Courier New"/>
        </w:rPr>
        <w:t>ITEMPTR</w:t>
      </w:r>
      <w:r w:rsidRPr="002E434D">
        <w:rPr>
          <w:rFonts w:ascii="Courier New" w:hAnsi="Courier New" w:cs="Courier New"/>
        </w:rPr>
        <w:t xml:space="preserve"> (byte ID, </w:t>
      </w:r>
      <w:r>
        <w:rPr>
          <w:rFonts w:ascii="Courier New" w:hAnsi="Courier New" w:cs="Courier New"/>
        </w:rPr>
        <w:t>integer ticks, integer pointer</w:t>
      </w:r>
      <w:r w:rsidRPr="002E434D">
        <w:rPr>
          <w:rFonts w:ascii="Courier New" w:hAnsi="Courier New" w:cs="Courier New"/>
        </w:rPr>
        <w:t>)</w:t>
      </w:r>
    </w:p>
    <w:p w14:paraId="5A8B4CBA" w14:textId="77777777" w:rsidR="00902CC8" w:rsidRDefault="00902CC8" w:rsidP="00902CC8">
      <w:r>
        <w:t>Where ID is between 0 and MAXANIMITEMS value</w:t>
      </w:r>
    </w:p>
    <w:p w14:paraId="2D0B5C4E" w14:textId="77777777" w:rsidR="00902CC8" w:rsidRDefault="00902CC8" w:rsidP="00902CC8">
      <w:r>
        <w:t>Ticks  is number of interrupts that this animation item lasts before stepping over to the next state as defined in animation definition (&gt;0)</w:t>
      </w:r>
    </w:p>
    <w:p w14:paraId="796E2F41" w14:textId="76B754F1" w:rsidR="00902CC8" w:rsidRDefault="00902CC8" w:rsidP="00902CC8">
      <w:r>
        <w:lastRenderedPageBreak/>
        <w:t xml:space="preserve">Pointer is a memory location where pattern data is located, can be in pages 0 and 1. </w:t>
      </w:r>
    </w:p>
    <w:p w14:paraId="1317C14F" w14:textId="77777777" w:rsidR="00902CC8" w:rsidRDefault="00902CC8" w:rsidP="00902CC8">
      <w:r>
        <w:t>Prerequisites:</w:t>
      </w:r>
    </w:p>
    <w:p w14:paraId="115FAE5F" w14:textId="77777777" w:rsidR="00902CC8" w:rsidRDefault="00902CC8" w:rsidP="00902CC8">
      <w:pPr>
        <w:pStyle w:val="ListParagraph"/>
        <w:numPr>
          <w:ilvl w:val="0"/>
          <w:numId w:val="28"/>
        </w:numPr>
      </w:pPr>
      <w:r>
        <w:t>MAXANIMITEMS reserved memory for definition</w:t>
      </w:r>
    </w:p>
    <w:p w14:paraId="1EB12E9B" w14:textId="77777777" w:rsidR="00902CC8" w:rsidRDefault="00902CC8" w:rsidP="00902CC8">
      <w:r>
        <w:t>Errors:</w:t>
      </w:r>
    </w:p>
    <w:p w14:paraId="0E55BDB6" w14:textId="77777777" w:rsidR="00902CC8" w:rsidRDefault="00902CC8" w:rsidP="00902CC8">
      <w:pPr>
        <w:pStyle w:val="ListParagraph"/>
        <w:numPr>
          <w:ilvl w:val="0"/>
          <w:numId w:val="31"/>
        </w:numPr>
      </w:pPr>
      <w:r>
        <w:t>Subscript out of range if ID invalid</w:t>
      </w:r>
    </w:p>
    <w:p w14:paraId="0A5BBAF3" w14:textId="77777777" w:rsidR="00902CC8" w:rsidRDefault="00902CC8" w:rsidP="00902CC8">
      <w:pPr>
        <w:pStyle w:val="ListParagraph"/>
        <w:numPr>
          <w:ilvl w:val="0"/>
          <w:numId w:val="31"/>
        </w:numPr>
      </w:pPr>
      <w:r>
        <w:t>Overflow if ticks=0</w:t>
      </w:r>
    </w:p>
    <w:p w14:paraId="7C1FA8DB" w14:textId="77777777" w:rsidR="00902CC8" w:rsidRDefault="00902CC8" w:rsidP="00902CC8">
      <w:r>
        <w:t>Example:</w:t>
      </w:r>
    </w:p>
    <w:p w14:paraId="659DDCAE" w14:textId="22E636AB" w:rsidR="00902CC8" w:rsidRDefault="00902CC8" w:rsidP="00902CC8">
      <w:r>
        <w:t>_ANIMITEMPTR(1,3,&amp;H2000)</w:t>
      </w:r>
    </w:p>
    <w:p w14:paraId="7427FA9D" w14:textId="77777777" w:rsidR="00902CC8" w:rsidRDefault="00902CC8" w:rsidP="00902CC8">
      <w:r>
        <w:t>Sample code:</w:t>
      </w:r>
    </w:p>
    <w:p w14:paraId="3CC65F75" w14:textId="77777777" w:rsidR="00902CC8" w:rsidRDefault="00902CC8" w:rsidP="00902CC8">
      <w:pPr>
        <w:pStyle w:val="ListParagraph"/>
        <w:numPr>
          <w:ilvl w:val="0"/>
          <w:numId w:val="29"/>
        </w:numPr>
      </w:pPr>
      <w:r>
        <w:t>ANIMTEST.BAS</w:t>
      </w:r>
    </w:p>
    <w:p w14:paraId="507BB388" w14:textId="25DD0A4D" w:rsidR="00812195" w:rsidRDefault="00902CC8" w:rsidP="00812195">
      <w:pPr>
        <w:pStyle w:val="ListParagraph"/>
        <w:numPr>
          <w:ilvl w:val="0"/>
          <w:numId w:val="29"/>
        </w:numPr>
      </w:pPr>
      <w:r>
        <w:t>GAME.BAS</w:t>
      </w:r>
    </w:p>
    <w:p w14:paraId="3919FEE8" w14:textId="49E232FC" w:rsidR="00A2719A" w:rsidRDefault="00A2719A" w:rsidP="00A2719A">
      <w:pPr>
        <w:pStyle w:val="Heading2"/>
      </w:pPr>
      <w:bookmarkStart w:id="4" w:name="_ANIMSPRITE"/>
      <w:bookmarkEnd w:id="4"/>
      <w:r>
        <w:t>ANIMSPRITE</w:t>
      </w:r>
    </w:p>
    <w:p w14:paraId="3554CC25" w14:textId="027B406A" w:rsidR="00A2719A" w:rsidRDefault="00A2719A" w:rsidP="00A2719A">
      <w:r>
        <w:t>Defines single sprite animation sequence.</w:t>
      </w:r>
    </w:p>
    <w:p w14:paraId="11287452" w14:textId="77777777" w:rsidR="00A2719A" w:rsidRDefault="00A2719A" w:rsidP="00A2719A">
      <w:r>
        <w:t>Format:</w:t>
      </w:r>
    </w:p>
    <w:p w14:paraId="58032F33" w14:textId="35ADB862" w:rsidR="00A2719A" w:rsidRPr="002E434D" w:rsidRDefault="00A2719A" w:rsidP="00A2719A">
      <w:pPr>
        <w:rPr>
          <w:rFonts w:ascii="Courier New" w:hAnsi="Courier New" w:cs="Courier New"/>
        </w:rPr>
      </w:pPr>
      <w:r w:rsidRPr="002E434D">
        <w:rPr>
          <w:rFonts w:ascii="Courier New" w:hAnsi="Courier New" w:cs="Courier New"/>
        </w:rPr>
        <w:t>ANIM</w:t>
      </w:r>
      <w:r>
        <w:rPr>
          <w:rFonts w:ascii="Courier New" w:hAnsi="Courier New" w:cs="Courier New"/>
        </w:rPr>
        <w:t>SPRITE</w:t>
      </w:r>
      <w:r w:rsidRPr="002E434D">
        <w:rPr>
          <w:rFonts w:ascii="Courier New" w:hAnsi="Courier New" w:cs="Courier New"/>
        </w:rPr>
        <w:t xml:space="preserve"> (byte ID, integer </w:t>
      </w:r>
      <w:r>
        <w:rPr>
          <w:rFonts w:ascii="Courier New" w:hAnsi="Courier New" w:cs="Courier New"/>
        </w:rPr>
        <w:t>sprite</w:t>
      </w:r>
      <w:r w:rsidRPr="002E434D">
        <w:rPr>
          <w:rFonts w:ascii="Courier New" w:hAnsi="Courier New" w:cs="Courier New"/>
        </w:rPr>
        <w:t>_number, byte animation_definition_id, byte cyclic_flag)</w:t>
      </w:r>
    </w:p>
    <w:p w14:paraId="0D36A753" w14:textId="77777777" w:rsidR="00A2719A" w:rsidRDefault="00A2719A" w:rsidP="00A2719A">
      <w:r>
        <w:t>Where ID is between 0 and MAXANIMSPRS value</w:t>
      </w:r>
    </w:p>
    <w:p w14:paraId="04BDCEEF" w14:textId="53D0B077" w:rsidR="00A2719A" w:rsidRDefault="00A2719A" w:rsidP="00A2719A">
      <w:r>
        <w:t>sprite_number specifies the sprite to animate (0-31)</w:t>
      </w:r>
    </w:p>
    <w:p w14:paraId="00B847A6" w14:textId="77777777" w:rsidR="00A2719A" w:rsidRDefault="00A2719A" w:rsidP="00A2719A">
      <w:r>
        <w:lastRenderedPageBreak/>
        <w:t>Animation_definition_id is between 0 and MAXANIMDEFS</w:t>
      </w:r>
    </w:p>
    <w:p w14:paraId="38A14DD9" w14:textId="77777777" w:rsidR="00A2719A" w:rsidRDefault="00A2719A" w:rsidP="00A2719A">
      <w:r>
        <w:t>Cyclic_flag of 0 means that the animation will run one time only, other values mean a looping animation</w:t>
      </w:r>
    </w:p>
    <w:p w14:paraId="1F344D8F" w14:textId="77777777" w:rsidR="00A2719A" w:rsidRDefault="00A2719A" w:rsidP="00A2719A">
      <w:r>
        <w:t>Prerequisites:</w:t>
      </w:r>
    </w:p>
    <w:p w14:paraId="34903015" w14:textId="77777777" w:rsidR="00A2719A" w:rsidRDefault="00A2719A" w:rsidP="00A2719A">
      <w:pPr>
        <w:pStyle w:val="ListParagraph"/>
        <w:numPr>
          <w:ilvl w:val="0"/>
          <w:numId w:val="28"/>
        </w:numPr>
      </w:pPr>
      <w:r>
        <w:t>MAXANIMSPRS reserved memory for definition</w:t>
      </w:r>
    </w:p>
    <w:p w14:paraId="1A9153E6" w14:textId="77777777" w:rsidR="00A2719A" w:rsidRDefault="00A2719A" w:rsidP="00A2719A">
      <w:pPr>
        <w:pStyle w:val="ListParagraph"/>
        <w:numPr>
          <w:ilvl w:val="0"/>
          <w:numId w:val="28"/>
        </w:numPr>
      </w:pPr>
      <w:r>
        <w:t>Animation definition prepared with ANIMDEF</w:t>
      </w:r>
    </w:p>
    <w:p w14:paraId="544C4FDB" w14:textId="77777777" w:rsidR="00A2719A" w:rsidRDefault="00A2719A" w:rsidP="00A2719A">
      <w:r>
        <w:t>Errors:</w:t>
      </w:r>
    </w:p>
    <w:p w14:paraId="0EA07255" w14:textId="77777777" w:rsidR="00A2719A" w:rsidRDefault="00A2719A" w:rsidP="00A2719A">
      <w:pPr>
        <w:pStyle w:val="ListParagraph"/>
        <w:numPr>
          <w:ilvl w:val="0"/>
          <w:numId w:val="31"/>
        </w:numPr>
      </w:pPr>
      <w:r>
        <w:t>Invalid type if incorrect type passed</w:t>
      </w:r>
    </w:p>
    <w:p w14:paraId="3C4EDE54" w14:textId="080EA571" w:rsidR="00A2719A" w:rsidRDefault="00A2719A" w:rsidP="00A2719A">
      <w:pPr>
        <w:pStyle w:val="ListParagraph"/>
        <w:numPr>
          <w:ilvl w:val="0"/>
          <w:numId w:val="31"/>
        </w:numPr>
      </w:pPr>
      <w:r>
        <w:t>Subscript out of bounds if parameters outside of allowed range</w:t>
      </w:r>
    </w:p>
    <w:p w14:paraId="38B3FFE0" w14:textId="77777777" w:rsidR="00A2719A" w:rsidRDefault="00A2719A" w:rsidP="00A2719A">
      <w:r>
        <w:t>Example:</w:t>
      </w:r>
    </w:p>
    <w:p w14:paraId="6C6C1987" w14:textId="718A46EB" w:rsidR="00A2719A" w:rsidRDefault="00A2719A" w:rsidP="00A2719A">
      <w:r>
        <w:t>_ANIMSPRITE(0,5,0,1)</w:t>
      </w:r>
    </w:p>
    <w:p w14:paraId="0A1C3221" w14:textId="77777777" w:rsidR="00A2719A" w:rsidRDefault="00A2719A" w:rsidP="00A2719A">
      <w:r>
        <w:t>Sample code:</w:t>
      </w:r>
    </w:p>
    <w:p w14:paraId="76BBC69F" w14:textId="77777777" w:rsidR="00A2719A" w:rsidRDefault="00A2719A" w:rsidP="00A2719A">
      <w:pPr>
        <w:pStyle w:val="ListParagraph"/>
        <w:numPr>
          <w:ilvl w:val="0"/>
          <w:numId w:val="29"/>
        </w:numPr>
      </w:pPr>
      <w:r>
        <w:t>ANIMTEST.BAS</w:t>
      </w:r>
    </w:p>
    <w:p w14:paraId="1CBFA92A" w14:textId="77777777" w:rsidR="00A2719A" w:rsidRDefault="00A2719A" w:rsidP="00A2719A">
      <w:pPr>
        <w:pStyle w:val="ListParagraph"/>
        <w:numPr>
          <w:ilvl w:val="0"/>
          <w:numId w:val="29"/>
        </w:numPr>
      </w:pPr>
      <w:r>
        <w:t>GAME.BAS</w:t>
      </w:r>
    </w:p>
    <w:p w14:paraId="6E20FA47" w14:textId="6370BD20" w:rsidR="006E08F3" w:rsidRDefault="006E08F3" w:rsidP="006E08F3">
      <w:pPr>
        <w:pStyle w:val="Heading2"/>
      </w:pPr>
      <w:bookmarkStart w:id="5" w:name="_ANIMSTART"/>
      <w:bookmarkEnd w:id="5"/>
      <w:r>
        <w:t>ANIMSTART</w:t>
      </w:r>
    </w:p>
    <w:p w14:paraId="022E6C1C" w14:textId="59173924" w:rsidR="006E08F3" w:rsidRDefault="006E08F3" w:rsidP="006E08F3">
      <w:r>
        <w:t>Starts animation sequence.</w:t>
      </w:r>
    </w:p>
    <w:p w14:paraId="49F61A74" w14:textId="77777777" w:rsidR="006E08F3" w:rsidRDefault="006E08F3" w:rsidP="006E08F3">
      <w:r>
        <w:t>Format:</w:t>
      </w:r>
    </w:p>
    <w:p w14:paraId="60C9A6CE" w14:textId="018FA991" w:rsidR="006E08F3" w:rsidRDefault="006E08F3" w:rsidP="006E08F3">
      <w:pPr>
        <w:rPr>
          <w:rFonts w:ascii="Courier New" w:hAnsi="Courier New" w:cs="Courier New"/>
        </w:rPr>
      </w:pPr>
      <w:r w:rsidRPr="002E434D">
        <w:rPr>
          <w:rFonts w:ascii="Courier New" w:hAnsi="Courier New" w:cs="Courier New"/>
        </w:rPr>
        <w:t>ANIM</w:t>
      </w:r>
      <w:r>
        <w:rPr>
          <w:rFonts w:ascii="Courier New" w:hAnsi="Courier New" w:cs="Courier New"/>
        </w:rPr>
        <w:t>START</w:t>
      </w:r>
      <w:r w:rsidRPr="002E434D">
        <w:rPr>
          <w:rFonts w:ascii="Courier New" w:hAnsi="Courier New" w:cs="Courier New"/>
        </w:rPr>
        <w:t xml:space="preserve"> (byte ID</w:t>
      </w:r>
      <w:r>
        <w:rPr>
          <w:rFonts w:ascii="Courier New" w:hAnsi="Courier New" w:cs="Courier New"/>
        </w:rPr>
        <w:t>)</w:t>
      </w:r>
    </w:p>
    <w:p w14:paraId="7F68D9E4" w14:textId="7E623FD1" w:rsidR="006E08F3" w:rsidRDefault="006E08F3" w:rsidP="006E08F3">
      <w:pPr>
        <w:rPr>
          <w:rFonts w:ascii="Courier New" w:hAnsi="Courier New" w:cs="Courier New"/>
        </w:rPr>
      </w:pPr>
      <w:r>
        <w:t>or</w:t>
      </w:r>
    </w:p>
    <w:p w14:paraId="0161BB66" w14:textId="551C79B4" w:rsidR="006E08F3" w:rsidRPr="002E434D" w:rsidRDefault="006E08F3" w:rsidP="006E08F3">
      <w:pPr>
        <w:rPr>
          <w:rFonts w:ascii="Courier New" w:hAnsi="Courier New" w:cs="Courier New"/>
        </w:rPr>
      </w:pPr>
      <w:r>
        <w:rPr>
          <w:rFonts w:ascii="Courier New" w:hAnsi="Courier New" w:cs="Courier New"/>
        </w:rPr>
        <w:lastRenderedPageBreak/>
        <w:t xml:space="preserve">ANIMSTART (byte item_number, </w:t>
      </w:r>
      <w:r w:rsidRPr="002E434D">
        <w:rPr>
          <w:rFonts w:ascii="Courier New" w:hAnsi="Courier New" w:cs="Courier New"/>
        </w:rPr>
        <w:t>integer</w:t>
      </w:r>
      <w:r>
        <w:rPr>
          <w:rFonts w:ascii="Courier New" w:hAnsi="Courier New" w:cs="Courier New"/>
        </w:rPr>
        <w:t>[]</w:t>
      </w:r>
      <w:r w:rsidRPr="002E434D">
        <w:rPr>
          <w:rFonts w:ascii="Courier New" w:hAnsi="Courier New" w:cs="Courier New"/>
        </w:rPr>
        <w:t xml:space="preserve"> </w:t>
      </w:r>
      <w:r>
        <w:rPr>
          <w:rFonts w:ascii="Courier New" w:hAnsi="Courier New" w:cs="Courier New"/>
        </w:rPr>
        <w:t>sprite_animations</w:t>
      </w:r>
      <w:r w:rsidRPr="002E434D">
        <w:rPr>
          <w:rFonts w:ascii="Courier New" w:hAnsi="Courier New" w:cs="Courier New"/>
        </w:rPr>
        <w:t>)</w:t>
      </w:r>
    </w:p>
    <w:p w14:paraId="1D5EE7B6" w14:textId="77777777" w:rsidR="006E08F3" w:rsidRDefault="006E08F3" w:rsidP="006E08F3">
      <w:r>
        <w:t>Where ID is between 0 and MAXANIMSPRS value</w:t>
      </w:r>
    </w:p>
    <w:p w14:paraId="5CEBF8AC" w14:textId="03D2F0A3" w:rsidR="006E08F3" w:rsidRDefault="006E08F3" w:rsidP="006E08F3">
      <w:r>
        <w:t>item_number specifies the number of animations in the array</w:t>
      </w:r>
    </w:p>
    <w:p w14:paraId="63AFD5BB" w14:textId="6171EF99" w:rsidR="006E08F3" w:rsidRDefault="006E08F3" w:rsidP="006E08F3">
      <w:r>
        <w:t xml:space="preserve">sprite_animations array holds animation ids to start simultaneously </w:t>
      </w:r>
    </w:p>
    <w:p w14:paraId="0DC27732" w14:textId="77777777" w:rsidR="006E08F3" w:rsidRDefault="006E08F3" w:rsidP="006E08F3">
      <w:r>
        <w:t>Prerequisites:</w:t>
      </w:r>
    </w:p>
    <w:p w14:paraId="19CA1B90" w14:textId="77777777" w:rsidR="006E08F3" w:rsidRDefault="006E08F3" w:rsidP="006E08F3">
      <w:pPr>
        <w:pStyle w:val="ListParagraph"/>
        <w:numPr>
          <w:ilvl w:val="0"/>
          <w:numId w:val="28"/>
        </w:numPr>
      </w:pPr>
      <w:r>
        <w:t>Animation definition prepared with ANIMDEF</w:t>
      </w:r>
    </w:p>
    <w:p w14:paraId="799020FA" w14:textId="77777777" w:rsidR="006E08F3" w:rsidRDefault="006E08F3" w:rsidP="006E08F3">
      <w:r>
        <w:t>Errors:</w:t>
      </w:r>
    </w:p>
    <w:p w14:paraId="294E0378" w14:textId="77777777" w:rsidR="006E08F3" w:rsidRDefault="006E08F3" w:rsidP="006E08F3">
      <w:pPr>
        <w:pStyle w:val="ListParagraph"/>
        <w:numPr>
          <w:ilvl w:val="0"/>
          <w:numId w:val="31"/>
        </w:numPr>
      </w:pPr>
      <w:r>
        <w:t>Invalid type if incorrect type passed</w:t>
      </w:r>
    </w:p>
    <w:p w14:paraId="30E7D4C2" w14:textId="77777777" w:rsidR="006E08F3" w:rsidRDefault="006E08F3" w:rsidP="006E08F3">
      <w:pPr>
        <w:pStyle w:val="ListParagraph"/>
        <w:numPr>
          <w:ilvl w:val="0"/>
          <w:numId w:val="31"/>
        </w:numPr>
      </w:pPr>
      <w:r>
        <w:t>Subscript out of bounds if parameters outside of allowed range</w:t>
      </w:r>
    </w:p>
    <w:p w14:paraId="48D9D8DD" w14:textId="77777777" w:rsidR="006E08F3" w:rsidRDefault="006E08F3" w:rsidP="006E08F3">
      <w:r>
        <w:t>Example:</w:t>
      </w:r>
    </w:p>
    <w:p w14:paraId="68616D93" w14:textId="307C6B7F" w:rsidR="006E08F3" w:rsidRDefault="006E08F3" w:rsidP="006E08F3">
      <w:r>
        <w:t>_ANIMS</w:t>
      </w:r>
      <w:r w:rsidR="00CC4EC6">
        <w:t>TART</w:t>
      </w:r>
      <w:r>
        <w:t>(1)</w:t>
      </w:r>
    </w:p>
    <w:p w14:paraId="3034C240" w14:textId="6AA6236E" w:rsidR="00CC4EC6" w:rsidRDefault="00CC4EC6" w:rsidP="006E08F3">
      <w:r>
        <w:t>Or</w:t>
      </w:r>
    </w:p>
    <w:p w14:paraId="31FE7DD1" w14:textId="55A71392" w:rsidR="00CC4EC6" w:rsidRDefault="00CC4EC6" w:rsidP="006E08F3">
      <w:r>
        <w:t>DIM A%(2):A%(0)=0:A%(1)=1:A%(2)=2</w:t>
      </w:r>
    </w:p>
    <w:p w14:paraId="05A6BA29" w14:textId="1485C547" w:rsidR="00CC4EC6" w:rsidRDefault="00CC4EC6" w:rsidP="006E08F3">
      <w:r>
        <w:t>_ANIMSTART(3,A%)</w:t>
      </w:r>
    </w:p>
    <w:p w14:paraId="7CB591B1" w14:textId="77777777" w:rsidR="006E08F3" w:rsidRDefault="006E08F3" w:rsidP="006E08F3">
      <w:r>
        <w:t>Sample code:</w:t>
      </w:r>
    </w:p>
    <w:p w14:paraId="5CA325B7" w14:textId="77777777" w:rsidR="006E08F3" w:rsidRDefault="006E08F3" w:rsidP="006E08F3">
      <w:pPr>
        <w:pStyle w:val="ListParagraph"/>
        <w:numPr>
          <w:ilvl w:val="0"/>
          <w:numId w:val="29"/>
        </w:numPr>
      </w:pPr>
      <w:r>
        <w:t>ANIMTEST.BAS</w:t>
      </w:r>
    </w:p>
    <w:p w14:paraId="79EAC567" w14:textId="77777777" w:rsidR="006E08F3" w:rsidRDefault="006E08F3" w:rsidP="006E08F3">
      <w:pPr>
        <w:pStyle w:val="ListParagraph"/>
        <w:numPr>
          <w:ilvl w:val="0"/>
          <w:numId w:val="29"/>
        </w:numPr>
      </w:pPr>
      <w:r>
        <w:t>GAME.BAS</w:t>
      </w:r>
    </w:p>
    <w:p w14:paraId="5979995E" w14:textId="35C035C6" w:rsidR="00575D16" w:rsidRDefault="00575D16" w:rsidP="00575D16">
      <w:pPr>
        <w:pStyle w:val="Heading2"/>
      </w:pPr>
      <w:bookmarkStart w:id="6" w:name="_ANIMSTEP"/>
      <w:bookmarkEnd w:id="6"/>
      <w:r>
        <w:lastRenderedPageBreak/>
        <w:t>ANIMST</w:t>
      </w:r>
      <w:r w:rsidR="00363F5F">
        <w:t>EP</w:t>
      </w:r>
    </w:p>
    <w:p w14:paraId="28FD9E51" w14:textId="59BA50D0" w:rsidR="00575D16" w:rsidRDefault="00575D16" w:rsidP="00575D16">
      <w:r>
        <w:t>Manually progresses animation which is not started with ANIMSTART.</w:t>
      </w:r>
    </w:p>
    <w:p w14:paraId="24AF43DF" w14:textId="77777777" w:rsidR="00575D16" w:rsidRDefault="00575D16" w:rsidP="00575D16">
      <w:r>
        <w:t>Format:</w:t>
      </w:r>
    </w:p>
    <w:p w14:paraId="72CB8F8F" w14:textId="11D4D32A" w:rsidR="00575D16" w:rsidRDefault="00575D16" w:rsidP="00575D16">
      <w:pPr>
        <w:rPr>
          <w:rFonts w:ascii="Courier New" w:hAnsi="Courier New" w:cs="Courier New"/>
        </w:rPr>
      </w:pPr>
      <w:r w:rsidRPr="002E434D">
        <w:rPr>
          <w:rFonts w:ascii="Courier New" w:hAnsi="Courier New" w:cs="Courier New"/>
        </w:rPr>
        <w:t>ANIM</w:t>
      </w:r>
      <w:r>
        <w:rPr>
          <w:rFonts w:ascii="Courier New" w:hAnsi="Courier New" w:cs="Courier New"/>
        </w:rPr>
        <w:t>STEP</w:t>
      </w:r>
      <w:r w:rsidRPr="002E434D">
        <w:rPr>
          <w:rFonts w:ascii="Courier New" w:hAnsi="Courier New" w:cs="Courier New"/>
        </w:rPr>
        <w:t xml:space="preserve"> (byte ID</w:t>
      </w:r>
      <w:r>
        <w:rPr>
          <w:rFonts w:ascii="Courier New" w:hAnsi="Courier New" w:cs="Courier New"/>
        </w:rPr>
        <w:t>)</w:t>
      </w:r>
    </w:p>
    <w:p w14:paraId="064F6115" w14:textId="77777777" w:rsidR="00575D16" w:rsidRDefault="00575D16" w:rsidP="00575D16">
      <w:pPr>
        <w:rPr>
          <w:rFonts w:ascii="Courier New" w:hAnsi="Courier New" w:cs="Courier New"/>
        </w:rPr>
      </w:pPr>
      <w:r>
        <w:t>or</w:t>
      </w:r>
    </w:p>
    <w:p w14:paraId="2E4C071F" w14:textId="2D5A0917" w:rsidR="00575D16" w:rsidRPr="002E434D" w:rsidRDefault="00575D16" w:rsidP="00575D16">
      <w:pPr>
        <w:rPr>
          <w:rFonts w:ascii="Courier New" w:hAnsi="Courier New" w:cs="Courier New"/>
        </w:rPr>
      </w:pPr>
      <w:r>
        <w:rPr>
          <w:rFonts w:ascii="Courier New" w:hAnsi="Courier New" w:cs="Courier New"/>
        </w:rPr>
        <w:t xml:space="preserve">ANIMSTEP (byte item_number, </w:t>
      </w:r>
      <w:r w:rsidRPr="002E434D">
        <w:rPr>
          <w:rFonts w:ascii="Courier New" w:hAnsi="Courier New" w:cs="Courier New"/>
        </w:rPr>
        <w:t>integer</w:t>
      </w:r>
      <w:r>
        <w:rPr>
          <w:rFonts w:ascii="Courier New" w:hAnsi="Courier New" w:cs="Courier New"/>
        </w:rPr>
        <w:t>[]</w:t>
      </w:r>
      <w:r w:rsidRPr="002E434D">
        <w:rPr>
          <w:rFonts w:ascii="Courier New" w:hAnsi="Courier New" w:cs="Courier New"/>
        </w:rPr>
        <w:t xml:space="preserve"> </w:t>
      </w:r>
      <w:r>
        <w:rPr>
          <w:rFonts w:ascii="Courier New" w:hAnsi="Courier New" w:cs="Courier New"/>
        </w:rPr>
        <w:t>sprite_animations</w:t>
      </w:r>
      <w:r w:rsidRPr="002E434D">
        <w:rPr>
          <w:rFonts w:ascii="Courier New" w:hAnsi="Courier New" w:cs="Courier New"/>
        </w:rPr>
        <w:t>)</w:t>
      </w:r>
    </w:p>
    <w:p w14:paraId="35B9F559" w14:textId="77777777" w:rsidR="00575D16" w:rsidRDefault="00575D16" w:rsidP="00575D16">
      <w:r>
        <w:t>Where ID is between 0 and MAXANIMSPRS value</w:t>
      </w:r>
    </w:p>
    <w:p w14:paraId="3A061CF1" w14:textId="77777777" w:rsidR="00575D16" w:rsidRDefault="00575D16" w:rsidP="00575D16">
      <w:r>
        <w:t>item_number specifies the number of animations in the array</w:t>
      </w:r>
    </w:p>
    <w:p w14:paraId="17911994" w14:textId="09CB885F" w:rsidR="00575D16" w:rsidRDefault="00575D16" w:rsidP="00575D16">
      <w:r>
        <w:t xml:space="preserve">sprite_animations array holds animation ids to </w:t>
      </w:r>
      <w:r w:rsidR="008867F0">
        <w:t>step</w:t>
      </w:r>
      <w:r>
        <w:t xml:space="preserve"> simultaneously </w:t>
      </w:r>
    </w:p>
    <w:p w14:paraId="348EF5F1" w14:textId="77777777" w:rsidR="00575D16" w:rsidRDefault="00575D16" w:rsidP="00575D16">
      <w:r>
        <w:t>Prerequisites:</w:t>
      </w:r>
    </w:p>
    <w:p w14:paraId="6B7DFAB6" w14:textId="77777777" w:rsidR="00575D16" w:rsidRDefault="00575D16" w:rsidP="00575D16">
      <w:pPr>
        <w:pStyle w:val="ListParagraph"/>
        <w:numPr>
          <w:ilvl w:val="0"/>
          <w:numId w:val="28"/>
        </w:numPr>
      </w:pPr>
      <w:r>
        <w:t>Animation definition prepared with ANIMDEF</w:t>
      </w:r>
    </w:p>
    <w:p w14:paraId="5B0801FD" w14:textId="77777777" w:rsidR="00575D16" w:rsidRDefault="00575D16" w:rsidP="00575D16">
      <w:r>
        <w:t>Errors:</w:t>
      </w:r>
    </w:p>
    <w:p w14:paraId="5D413A13" w14:textId="77777777" w:rsidR="00575D16" w:rsidRDefault="00575D16" w:rsidP="00575D16">
      <w:pPr>
        <w:pStyle w:val="ListParagraph"/>
        <w:numPr>
          <w:ilvl w:val="0"/>
          <w:numId w:val="31"/>
        </w:numPr>
      </w:pPr>
      <w:r>
        <w:t>Invalid type if incorrect type passed</w:t>
      </w:r>
    </w:p>
    <w:p w14:paraId="2A5DCBB6" w14:textId="77777777" w:rsidR="00575D16" w:rsidRDefault="00575D16" w:rsidP="00575D16">
      <w:pPr>
        <w:pStyle w:val="ListParagraph"/>
        <w:numPr>
          <w:ilvl w:val="0"/>
          <w:numId w:val="31"/>
        </w:numPr>
      </w:pPr>
      <w:r>
        <w:t>Subscript out of bounds if parameters outside of allowed range</w:t>
      </w:r>
    </w:p>
    <w:p w14:paraId="6B5CD2AA" w14:textId="77777777" w:rsidR="00575D16" w:rsidRDefault="00575D16" w:rsidP="00575D16">
      <w:r>
        <w:t>Example:</w:t>
      </w:r>
    </w:p>
    <w:p w14:paraId="630AC3E2" w14:textId="149705FC" w:rsidR="00575D16" w:rsidRDefault="00575D16" w:rsidP="00575D16">
      <w:r>
        <w:t>_ANIMSTEP(1)</w:t>
      </w:r>
    </w:p>
    <w:p w14:paraId="2F09A652" w14:textId="77777777" w:rsidR="00575D16" w:rsidRDefault="00575D16" w:rsidP="00575D16">
      <w:r>
        <w:lastRenderedPageBreak/>
        <w:t>Or</w:t>
      </w:r>
    </w:p>
    <w:p w14:paraId="203E5CE0" w14:textId="77777777" w:rsidR="00575D16" w:rsidRDefault="00575D16" w:rsidP="00575D16">
      <w:r>
        <w:t>DIM A%(2):A%(0)=0:A%(1)=1:A%(2)=2</w:t>
      </w:r>
    </w:p>
    <w:p w14:paraId="137DC2FD" w14:textId="3EB85E45" w:rsidR="00575D16" w:rsidRDefault="00575D16" w:rsidP="00575D16">
      <w:r>
        <w:t>_ANIMSTEP(3,A%)</w:t>
      </w:r>
    </w:p>
    <w:p w14:paraId="5AAE0D92" w14:textId="77777777" w:rsidR="00575D16" w:rsidRDefault="00575D16" w:rsidP="00575D16">
      <w:r>
        <w:t>Sample code:</w:t>
      </w:r>
    </w:p>
    <w:p w14:paraId="624B7394" w14:textId="77777777" w:rsidR="00575D16" w:rsidRDefault="00575D16" w:rsidP="00575D16">
      <w:pPr>
        <w:pStyle w:val="ListParagraph"/>
        <w:numPr>
          <w:ilvl w:val="0"/>
          <w:numId w:val="29"/>
        </w:numPr>
      </w:pPr>
      <w:r>
        <w:t>ANIMTEST.BAS</w:t>
      </w:r>
    </w:p>
    <w:p w14:paraId="039DD0EE" w14:textId="77777777" w:rsidR="00575D16" w:rsidRDefault="00575D16" w:rsidP="00575D16">
      <w:pPr>
        <w:pStyle w:val="ListParagraph"/>
        <w:numPr>
          <w:ilvl w:val="0"/>
          <w:numId w:val="29"/>
        </w:numPr>
      </w:pPr>
      <w:r>
        <w:t>GAME.BAS</w:t>
      </w:r>
    </w:p>
    <w:p w14:paraId="54454656" w14:textId="2F52E289" w:rsidR="008867F0" w:rsidRDefault="008867F0" w:rsidP="008867F0">
      <w:pPr>
        <w:pStyle w:val="Heading2"/>
      </w:pPr>
      <w:bookmarkStart w:id="7" w:name="_ANIMSTOP"/>
      <w:bookmarkEnd w:id="7"/>
      <w:r>
        <w:t>ANIMSTOP</w:t>
      </w:r>
    </w:p>
    <w:p w14:paraId="00A829A9" w14:textId="03435FE9" w:rsidR="008867F0" w:rsidRDefault="008867F0" w:rsidP="008867F0">
      <w:r>
        <w:t>Stops animation sequence.</w:t>
      </w:r>
    </w:p>
    <w:p w14:paraId="4E52F8C2" w14:textId="77777777" w:rsidR="008867F0" w:rsidRDefault="008867F0" w:rsidP="008867F0">
      <w:r>
        <w:t>Format:</w:t>
      </w:r>
    </w:p>
    <w:p w14:paraId="601E0570" w14:textId="6082919D" w:rsidR="008867F0" w:rsidRDefault="008867F0" w:rsidP="008867F0">
      <w:pPr>
        <w:rPr>
          <w:rFonts w:ascii="Courier New" w:hAnsi="Courier New" w:cs="Courier New"/>
        </w:rPr>
      </w:pPr>
      <w:r w:rsidRPr="002E434D">
        <w:rPr>
          <w:rFonts w:ascii="Courier New" w:hAnsi="Courier New" w:cs="Courier New"/>
        </w:rPr>
        <w:t>ANIM</w:t>
      </w:r>
      <w:r>
        <w:rPr>
          <w:rFonts w:ascii="Courier New" w:hAnsi="Courier New" w:cs="Courier New"/>
        </w:rPr>
        <w:t>STOP</w:t>
      </w:r>
      <w:r w:rsidRPr="002E434D">
        <w:rPr>
          <w:rFonts w:ascii="Courier New" w:hAnsi="Courier New" w:cs="Courier New"/>
        </w:rPr>
        <w:t xml:space="preserve"> (byte ID</w:t>
      </w:r>
      <w:r>
        <w:rPr>
          <w:rFonts w:ascii="Courier New" w:hAnsi="Courier New" w:cs="Courier New"/>
        </w:rPr>
        <w:t>)</w:t>
      </w:r>
    </w:p>
    <w:p w14:paraId="7AC3929E" w14:textId="77777777" w:rsidR="008867F0" w:rsidRDefault="008867F0" w:rsidP="008867F0">
      <w:pPr>
        <w:rPr>
          <w:rFonts w:ascii="Courier New" w:hAnsi="Courier New" w:cs="Courier New"/>
        </w:rPr>
      </w:pPr>
      <w:r>
        <w:t>or</w:t>
      </w:r>
    </w:p>
    <w:p w14:paraId="3BDCBE0C" w14:textId="5F677B43" w:rsidR="008867F0" w:rsidRPr="002E434D" w:rsidRDefault="008867F0" w:rsidP="008867F0">
      <w:pPr>
        <w:rPr>
          <w:rFonts w:ascii="Courier New" w:hAnsi="Courier New" w:cs="Courier New"/>
        </w:rPr>
      </w:pPr>
      <w:r>
        <w:rPr>
          <w:rFonts w:ascii="Courier New" w:hAnsi="Courier New" w:cs="Courier New"/>
        </w:rPr>
        <w:t xml:space="preserve">ANIMSTOP (byte item_number, </w:t>
      </w:r>
      <w:r w:rsidRPr="002E434D">
        <w:rPr>
          <w:rFonts w:ascii="Courier New" w:hAnsi="Courier New" w:cs="Courier New"/>
        </w:rPr>
        <w:t>integer</w:t>
      </w:r>
      <w:r>
        <w:rPr>
          <w:rFonts w:ascii="Courier New" w:hAnsi="Courier New" w:cs="Courier New"/>
        </w:rPr>
        <w:t>[]</w:t>
      </w:r>
      <w:r w:rsidRPr="002E434D">
        <w:rPr>
          <w:rFonts w:ascii="Courier New" w:hAnsi="Courier New" w:cs="Courier New"/>
        </w:rPr>
        <w:t xml:space="preserve"> </w:t>
      </w:r>
      <w:r>
        <w:rPr>
          <w:rFonts w:ascii="Courier New" w:hAnsi="Courier New" w:cs="Courier New"/>
        </w:rPr>
        <w:t>sprite_animations</w:t>
      </w:r>
      <w:r w:rsidRPr="002E434D">
        <w:rPr>
          <w:rFonts w:ascii="Courier New" w:hAnsi="Courier New" w:cs="Courier New"/>
        </w:rPr>
        <w:t>)</w:t>
      </w:r>
    </w:p>
    <w:p w14:paraId="1E739593" w14:textId="77777777" w:rsidR="008867F0" w:rsidRDefault="008867F0" w:rsidP="008867F0">
      <w:r>
        <w:t>Where ID is between 0 and MAXANIMSPRS value</w:t>
      </w:r>
    </w:p>
    <w:p w14:paraId="533DD941" w14:textId="77777777" w:rsidR="008867F0" w:rsidRDefault="008867F0" w:rsidP="008867F0">
      <w:r>
        <w:t>item_number specifies the number of animations in the array</w:t>
      </w:r>
    </w:p>
    <w:p w14:paraId="06C47CF1" w14:textId="6508E98A" w:rsidR="008867F0" w:rsidRDefault="008867F0" w:rsidP="008867F0">
      <w:r>
        <w:t xml:space="preserve">sprite_animations array holds animation ids to stop simultaneously </w:t>
      </w:r>
    </w:p>
    <w:p w14:paraId="3AF9D35D" w14:textId="77777777" w:rsidR="008867F0" w:rsidRDefault="008867F0" w:rsidP="008867F0">
      <w:r>
        <w:t>Prerequisites:</w:t>
      </w:r>
    </w:p>
    <w:p w14:paraId="1D2E57E6" w14:textId="77777777" w:rsidR="008867F0" w:rsidRDefault="008867F0" w:rsidP="008867F0">
      <w:pPr>
        <w:pStyle w:val="ListParagraph"/>
        <w:numPr>
          <w:ilvl w:val="0"/>
          <w:numId w:val="28"/>
        </w:numPr>
      </w:pPr>
      <w:r>
        <w:t>Animation definition prepared with ANIMDEF</w:t>
      </w:r>
    </w:p>
    <w:p w14:paraId="15EEE67A" w14:textId="77777777" w:rsidR="008867F0" w:rsidRDefault="008867F0" w:rsidP="008867F0">
      <w:r>
        <w:lastRenderedPageBreak/>
        <w:t>Errors:</w:t>
      </w:r>
    </w:p>
    <w:p w14:paraId="090C9A95" w14:textId="77777777" w:rsidR="008867F0" w:rsidRDefault="008867F0" w:rsidP="008867F0">
      <w:pPr>
        <w:pStyle w:val="ListParagraph"/>
        <w:numPr>
          <w:ilvl w:val="0"/>
          <w:numId w:val="31"/>
        </w:numPr>
      </w:pPr>
      <w:r>
        <w:t>Invalid type if incorrect type passed</w:t>
      </w:r>
    </w:p>
    <w:p w14:paraId="43930BD0" w14:textId="77777777" w:rsidR="008867F0" w:rsidRDefault="008867F0" w:rsidP="008867F0">
      <w:pPr>
        <w:pStyle w:val="ListParagraph"/>
        <w:numPr>
          <w:ilvl w:val="0"/>
          <w:numId w:val="31"/>
        </w:numPr>
      </w:pPr>
      <w:r>
        <w:t>Subscript out of bounds if parameters outside of allowed range</w:t>
      </w:r>
    </w:p>
    <w:p w14:paraId="7B39018D" w14:textId="77777777" w:rsidR="008867F0" w:rsidRDefault="008867F0" w:rsidP="008867F0">
      <w:r>
        <w:t>Example:</w:t>
      </w:r>
    </w:p>
    <w:p w14:paraId="54FD7A01" w14:textId="3FEF7619" w:rsidR="008867F0" w:rsidRDefault="008867F0" w:rsidP="008867F0">
      <w:r>
        <w:t>_ANIMSTOP(1)</w:t>
      </w:r>
    </w:p>
    <w:p w14:paraId="1B3E54E7" w14:textId="77777777" w:rsidR="008867F0" w:rsidRDefault="008867F0" w:rsidP="008867F0">
      <w:r>
        <w:t>Or</w:t>
      </w:r>
    </w:p>
    <w:p w14:paraId="414BE1E8" w14:textId="77777777" w:rsidR="008867F0" w:rsidRDefault="008867F0" w:rsidP="008867F0">
      <w:r>
        <w:t>DIM A%(2):A%(0)=0:A%(1)=1:A%(2)=2</w:t>
      </w:r>
    </w:p>
    <w:p w14:paraId="17265FC5" w14:textId="6D7295BA" w:rsidR="008867F0" w:rsidRDefault="008867F0" w:rsidP="008867F0">
      <w:r>
        <w:t>_ANIMSTOP(3,A%)</w:t>
      </w:r>
    </w:p>
    <w:p w14:paraId="3634BDEB" w14:textId="77777777" w:rsidR="008867F0" w:rsidRDefault="008867F0" w:rsidP="008867F0">
      <w:r>
        <w:t>Sample code:</w:t>
      </w:r>
    </w:p>
    <w:p w14:paraId="2066A070" w14:textId="77777777" w:rsidR="008867F0" w:rsidRDefault="008867F0" w:rsidP="008867F0">
      <w:pPr>
        <w:pStyle w:val="ListParagraph"/>
        <w:numPr>
          <w:ilvl w:val="0"/>
          <w:numId w:val="29"/>
        </w:numPr>
      </w:pPr>
      <w:r>
        <w:t>ANIMTEST.BAS</w:t>
      </w:r>
    </w:p>
    <w:p w14:paraId="1C25A7C8" w14:textId="77777777" w:rsidR="008867F0" w:rsidRDefault="008867F0" w:rsidP="008867F0">
      <w:pPr>
        <w:pStyle w:val="ListParagraph"/>
        <w:numPr>
          <w:ilvl w:val="0"/>
          <w:numId w:val="29"/>
        </w:numPr>
      </w:pPr>
      <w:r>
        <w:t>GAME.BAS</w:t>
      </w:r>
    </w:p>
    <w:p w14:paraId="253B606D" w14:textId="170BCE55" w:rsidR="00FD10B8" w:rsidRDefault="00FD10B8" w:rsidP="00FD10B8">
      <w:pPr>
        <w:pStyle w:val="Heading2"/>
      </w:pPr>
      <w:bookmarkStart w:id="8" w:name="_AUTOSGAMDEF"/>
      <w:bookmarkEnd w:id="8"/>
      <w:r>
        <w:t>A</w:t>
      </w:r>
      <w:r>
        <w:t>UTOSGAMDEF</w:t>
      </w:r>
    </w:p>
    <w:p w14:paraId="71EF0BD6" w14:textId="710409C9" w:rsidR="00FD10B8" w:rsidRDefault="00FD10B8" w:rsidP="00FD10B8">
      <w:r>
        <w:t xml:space="preserve">Defines </w:t>
      </w:r>
      <w:r>
        <w:t>automatic sprite group animation and movement between specified bounds.</w:t>
      </w:r>
    </w:p>
    <w:p w14:paraId="7AA61390" w14:textId="77777777" w:rsidR="00FD10B8" w:rsidRDefault="00FD10B8" w:rsidP="00FD10B8">
      <w:r>
        <w:t>Format:</w:t>
      </w:r>
    </w:p>
    <w:p w14:paraId="50498135" w14:textId="3E6C5393" w:rsidR="00FD10B8" w:rsidRPr="002E434D" w:rsidRDefault="00FD10B8" w:rsidP="00FD10B8">
      <w:pPr>
        <w:rPr>
          <w:rFonts w:ascii="Courier New" w:hAnsi="Courier New" w:cs="Courier New"/>
        </w:rPr>
      </w:pPr>
      <w:r w:rsidRPr="002E434D">
        <w:rPr>
          <w:rFonts w:ascii="Courier New" w:hAnsi="Courier New" w:cs="Courier New"/>
        </w:rPr>
        <w:t>A</w:t>
      </w:r>
      <w:r>
        <w:rPr>
          <w:rFonts w:ascii="Courier New" w:hAnsi="Courier New" w:cs="Courier New"/>
        </w:rPr>
        <w:t>UTOSGAMDEF</w:t>
      </w:r>
      <w:r w:rsidRPr="002E434D">
        <w:rPr>
          <w:rFonts w:ascii="Courier New" w:hAnsi="Courier New" w:cs="Courier New"/>
        </w:rPr>
        <w:t xml:space="preserve"> (byte ID,</w:t>
      </w:r>
      <w:r>
        <w:rPr>
          <w:rFonts w:ascii="Courier New" w:hAnsi="Courier New" w:cs="Courier New"/>
        </w:rPr>
        <w:t xml:space="preserve"> integer variable x, integer variable y, integer minimum, integer maximum, integer delta, integer direction, integer ticks, byte sprite_group_size, integer[2][] variable sprite_group, byte item_number, integer[] </w:t>
      </w:r>
      <w:r>
        <w:rPr>
          <w:rFonts w:ascii="Courier New" w:hAnsi="Courier New" w:cs="Courier New"/>
        </w:rPr>
        <w:lastRenderedPageBreak/>
        <w:t xml:space="preserve">variable sprite_animations_negative_direction, </w:t>
      </w:r>
      <w:r>
        <w:rPr>
          <w:rFonts w:ascii="Courier New" w:hAnsi="Courier New" w:cs="Courier New"/>
        </w:rPr>
        <w:t>integer[] variable sprite_animations_</w:t>
      </w:r>
      <w:r>
        <w:rPr>
          <w:rFonts w:ascii="Courier New" w:hAnsi="Courier New" w:cs="Courier New"/>
        </w:rPr>
        <w:t>positive</w:t>
      </w:r>
      <w:r>
        <w:rPr>
          <w:rFonts w:ascii="Courier New" w:hAnsi="Courier New" w:cs="Courier New"/>
        </w:rPr>
        <w:t>_direction</w:t>
      </w:r>
      <w:r>
        <w:rPr>
          <w:rFonts w:ascii="Courier New" w:hAnsi="Courier New" w:cs="Courier New"/>
        </w:rPr>
        <w:t xml:space="preserve"> </w:t>
      </w:r>
      <w:r w:rsidRPr="002E434D">
        <w:rPr>
          <w:rFonts w:ascii="Courier New" w:hAnsi="Courier New" w:cs="Courier New"/>
        </w:rPr>
        <w:t>)</w:t>
      </w:r>
    </w:p>
    <w:p w14:paraId="2EEEBEDF" w14:textId="51E86A31" w:rsidR="00FD10B8" w:rsidRDefault="00FD10B8" w:rsidP="00FD10B8">
      <w:r>
        <w:t>Where ID is between 0 and MAX</w:t>
      </w:r>
      <w:r w:rsidR="00B37688">
        <w:t>AUTOSGAMS</w:t>
      </w:r>
      <w:r>
        <w:t xml:space="preserve"> value</w:t>
      </w:r>
    </w:p>
    <w:p w14:paraId="181D4B14" w14:textId="59CE678B" w:rsidR="00FD10B8" w:rsidRDefault="00B37688" w:rsidP="00FD10B8">
      <w:r>
        <w:t>X</w:t>
      </w:r>
      <w:r w:rsidR="00FD10B8">
        <w:t xml:space="preserve"> is </w:t>
      </w:r>
      <w:r>
        <w:t>integer variable that holds horizontal sprite group location</w:t>
      </w:r>
    </w:p>
    <w:p w14:paraId="0EE25FBA" w14:textId="2511E10E" w:rsidR="00B37688" w:rsidRDefault="00B37688" w:rsidP="00FD10B8">
      <w:r>
        <w:t>Y</w:t>
      </w:r>
      <w:r>
        <w:t xml:space="preserve"> is integer variable that hold</w:t>
      </w:r>
      <w:r>
        <w:t>s</w:t>
      </w:r>
      <w:r>
        <w:t xml:space="preserve"> </w:t>
      </w:r>
      <w:r>
        <w:t>vertical</w:t>
      </w:r>
      <w:r>
        <w:t xml:space="preserve"> sprite group location</w:t>
      </w:r>
    </w:p>
    <w:p w14:paraId="39F3ADD4" w14:textId="42E53C5E" w:rsidR="00B37688" w:rsidRDefault="00B37688" w:rsidP="00FD10B8">
      <w:r>
        <w:t>Minimum is the low range value of possible locations</w:t>
      </w:r>
    </w:p>
    <w:p w14:paraId="6F49C56D" w14:textId="2E6D07D0" w:rsidR="00B37688" w:rsidRDefault="00B37688" w:rsidP="00FD10B8">
      <w:r>
        <w:t>Maximum is the high range value of possible locations</w:t>
      </w:r>
    </w:p>
    <w:p w14:paraId="27D1798D" w14:textId="35FD44EA" w:rsidR="00B37688" w:rsidRDefault="00B37688" w:rsidP="00FD10B8">
      <w:r>
        <w:t>Delta is the step value for movement</w:t>
      </w:r>
    </w:p>
    <w:p w14:paraId="50499900" w14:textId="30FF0458" w:rsidR="003C0523" w:rsidRDefault="003C0523" w:rsidP="00FD10B8">
      <w:r>
        <w:t>Directions defines horizontal (=0) or vertical (!=0) direction</w:t>
      </w:r>
    </w:p>
    <w:p w14:paraId="47F2D4FF" w14:textId="3869DCA0" w:rsidR="00B37688" w:rsidRDefault="00B37688" w:rsidP="00FD10B8">
      <w:r>
        <w:t xml:space="preserve">Ticks is the number of interrupts between sprite group movement and </w:t>
      </w:r>
      <w:r w:rsidR="003C0523">
        <w:t>stepping through animations</w:t>
      </w:r>
    </w:p>
    <w:p w14:paraId="5041B2ED" w14:textId="0DAF5AB4" w:rsidR="003C0523" w:rsidRDefault="003C0523" w:rsidP="00FD10B8">
      <w:r>
        <w:t>Sprite_group_size defines number of sprites in a sprite group</w:t>
      </w:r>
    </w:p>
    <w:p w14:paraId="1B376D1B" w14:textId="0D7D2A02" w:rsidR="003C0523" w:rsidRDefault="003C0523" w:rsidP="00FD10B8">
      <w:r>
        <w:t>Sprite_group is an array describing a sprite group, for details refer to SGAM command</w:t>
      </w:r>
    </w:p>
    <w:p w14:paraId="15C1461A" w14:textId="60D7B496" w:rsidR="003C0523" w:rsidRDefault="003C0523" w:rsidP="00FD10B8">
      <w:r>
        <w:t>Item_number defines number of animations to step through</w:t>
      </w:r>
    </w:p>
    <w:p w14:paraId="4E37C9CA" w14:textId="184417C5" w:rsidR="003C0523" w:rsidRDefault="003C0523" w:rsidP="00FD10B8">
      <w:r>
        <w:t xml:space="preserve">Sprite_animations_negative_directions holds animations </w:t>
      </w:r>
      <w:r w:rsidR="006B02CF">
        <w:t xml:space="preserve">for </w:t>
      </w:r>
      <w:r>
        <w:t xml:space="preserve">when sprite group is </w:t>
      </w:r>
      <w:r w:rsidR="006B02CF">
        <w:t>going backwards</w:t>
      </w:r>
    </w:p>
    <w:p w14:paraId="39F8BF69" w14:textId="740B2760" w:rsidR="006B02CF" w:rsidRDefault="006B02CF" w:rsidP="006B02CF">
      <w:r>
        <w:t>Sprite_animations_</w:t>
      </w:r>
      <w:r>
        <w:t>positive</w:t>
      </w:r>
      <w:r>
        <w:t xml:space="preserve">_directions holds animations for when sprite group is going </w:t>
      </w:r>
      <w:r>
        <w:t>forward</w:t>
      </w:r>
    </w:p>
    <w:p w14:paraId="0750988B" w14:textId="77777777" w:rsidR="006B02CF" w:rsidRDefault="006B02CF" w:rsidP="00FD10B8"/>
    <w:p w14:paraId="4A9081B6" w14:textId="77777777" w:rsidR="00FD10B8" w:rsidRDefault="00FD10B8" w:rsidP="00FD10B8">
      <w:r>
        <w:t>Prerequisites:</w:t>
      </w:r>
    </w:p>
    <w:p w14:paraId="24CCF278" w14:textId="08740F07" w:rsidR="00FD10B8" w:rsidRDefault="00FD10B8" w:rsidP="00FD10B8">
      <w:pPr>
        <w:pStyle w:val="ListParagraph"/>
        <w:numPr>
          <w:ilvl w:val="0"/>
          <w:numId w:val="28"/>
        </w:numPr>
      </w:pPr>
      <w:r>
        <w:t>MAX</w:t>
      </w:r>
      <w:r w:rsidR="00454611">
        <w:t>AUTOSGAMS</w:t>
      </w:r>
      <w:r>
        <w:t xml:space="preserve"> reserved memory for definition</w:t>
      </w:r>
    </w:p>
    <w:p w14:paraId="657EA6C8" w14:textId="44F3DD06" w:rsidR="00FD10B8" w:rsidRDefault="00FD10B8" w:rsidP="00454611">
      <w:pPr>
        <w:pStyle w:val="ListParagraph"/>
        <w:numPr>
          <w:ilvl w:val="0"/>
          <w:numId w:val="28"/>
        </w:numPr>
      </w:pPr>
      <w:r>
        <w:t>Animation</w:t>
      </w:r>
      <w:r w:rsidR="00454611">
        <w:t xml:space="preserve">s </w:t>
      </w:r>
      <w:r>
        <w:t>prepared with ANIM</w:t>
      </w:r>
      <w:r w:rsidR="00454611">
        <w:t>SPRITE</w:t>
      </w:r>
    </w:p>
    <w:p w14:paraId="46D1218B" w14:textId="77777777" w:rsidR="00FD10B8" w:rsidRDefault="00FD10B8" w:rsidP="00FD10B8">
      <w:r>
        <w:t>Errors:</w:t>
      </w:r>
    </w:p>
    <w:p w14:paraId="6000B7FF" w14:textId="77777777" w:rsidR="00FD10B8" w:rsidRDefault="00FD10B8" w:rsidP="00FD10B8">
      <w:pPr>
        <w:pStyle w:val="ListParagraph"/>
        <w:numPr>
          <w:ilvl w:val="0"/>
          <w:numId w:val="31"/>
        </w:numPr>
      </w:pPr>
      <w:r>
        <w:t>Invalid type if incorrect type passed</w:t>
      </w:r>
    </w:p>
    <w:p w14:paraId="169F9E10" w14:textId="77777777" w:rsidR="00FD10B8" w:rsidRDefault="00FD10B8" w:rsidP="00FD10B8">
      <w:pPr>
        <w:pStyle w:val="ListParagraph"/>
        <w:numPr>
          <w:ilvl w:val="0"/>
          <w:numId w:val="31"/>
        </w:numPr>
      </w:pPr>
      <w:r>
        <w:t>Subscript out of range if ID invalid</w:t>
      </w:r>
    </w:p>
    <w:p w14:paraId="4BBDF745" w14:textId="77777777" w:rsidR="00FD10B8" w:rsidRDefault="00FD10B8" w:rsidP="00FD10B8">
      <w:r>
        <w:t>Example:</w:t>
      </w:r>
    </w:p>
    <w:p w14:paraId="51C3E6CF" w14:textId="2F5482E1" w:rsidR="00FD10B8" w:rsidRDefault="003C358A" w:rsidP="00FD10B8">
      <w:r>
        <w:t>DIM AL%(2):AL%(0)=0:AL%(1)=1:AL%(2)=2</w:t>
      </w:r>
    </w:p>
    <w:p w14:paraId="582DADE8" w14:textId="392E5936" w:rsidR="003C358A" w:rsidRDefault="003C358A" w:rsidP="00FD10B8">
      <w:pPr>
        <w:rPr>
          <w:lang w:val="de-DE"/>
        </w:rPr>
      </w:pPr>
      <w:r w:rsidRPr="003C358A">
        <w:rPr>
          <w:lang w:val="de-DE"/>
        </w:rPr>
        <w:t>DIM AR%(2):AR%(0)=3:AR%(1)=4:AR%</w:t>
      </w:r>
      <w:r>
        <w:rPr>
          <w:lang w:val="de-DE"/>
        </w:rPr>
        <w:t>(3)=5</w:t>
      </w:r>
    </w:p>
    <w:p w14:paraId="422143AF" w14:textId="2369B594" w:rsidR="003C358A" w:rsidRDefault="003C358A" w:rsidP="00FD10B8">
      <w:pPr>
        <w:rPr>
          <w:lang w:val="de-DE"/>
        </w:rPr>
      </w:pPr>
      <w:r w:rsidRPr="000448ED">
        <w:rPr>
          <w:lang w:val="de-DE"/>
        </w:rPr>
        <w:t>DIM SG%(2,1):SG%(0,0)=0:SG%(1,0)=0:SG%(2,0</w:t>
      </w:r>
      <w:r w:rsidR="000448ED" w:rsidRPr="000448ED">
        <w:rPr>
          <w:lang w:val="de-DE"/>
        </w:rPr>
        <w:t>)=0</w:t>
      </w:r>
    </w:p>
    <w:p w14:paraId="2967AF95" w14:textId="5D2C9250" w:rsidR="000448ED" w:rsidRDefault="000448ED" w:rsidP="00FD10B8">
      <w:pPr>
        <w:rPr>
          <w:lang w:val="de-DE"/>
        </w:rPr>
      </w:pPr>
      <w:r w:rsidRPr="000448ED">
        <w:rPr>
          <w:lang w:val="de-DE"/>
        </w:rPr>
        <w:t>SG%(0,</w:t>
      </w:r>
      <w:r>
        <w:rPr>
          <w:lang w:val="de-DE"/>
        </w:rPr>
        <w:t>1</w:t>
      </w:r>
      <w:r w:rsidRPr="000448ED">
        <w:rPr>
          <w:lang w:val="de-DE"/>
        </w:rPr>
        <w:t>)=</w:t>
      </w:r>
      <w:r>
        <w:rPr>
          <w:lang w:val="de-DE"/>
        </w:rPr>
        <w:t>1</w:t>
      </w:r>
      <w:r w:rsidRPr="000448ED">
        <w:rPr>
          <w:lang w:val="de-DE"/>
        </w:rPr>
        <w:t>:SG%(1,</w:t>
      </w:r>
      <w:r>
        <w:rPr>
          <w:lang w:val="de-DE"/>
        </w:rPr>
        <w:t>1</w:t>
      </w:r>
      <w:r w:rsidRPr="000448ED">
        <w:rPr>
          <w:lang w:val="de-DE"/>
        </w:rPr>
        <w:t>)=0:SG%(2,</w:t>
      </w:r>
      <w:r>
        <w:rPr>
          <w:lang w:val="de-DE"/>
        </w:rPr>
        <w:t>1</w:t>
      </w:r>
      <w:r w:rsidRPr="000448ED">
        <w:rPr>
          <w:lang w:val="de-DE"/>
        </w:rPr>
        <w:t>)=0</w:t>
      </w:r>
    </w:p>
    <w:p w14:paraId="11F60026" w14:textId="40010362" w:rsidR="000448ED" w:rsidRPr="000448ED" w:rsidRDefault="000448ED" w:rsidP="00FD10B8">
      <w:pPr>
        <w:rPr>
          <w:lang w:val="de-DE"/>
        </w:rPr>
      </w:pPr>
      <w:r>
        <w:rPr>
          <w:lang w:val="de-DE"/>
        </w:rPr>
        <w:t>X%=0:Y%=0</w:t>
      </w:r>
    </w:p>
    <w:p w14:paraId="637A7DBF" w14:textId="23E3C096" w:rsidR="00FD10B8" w:rsidRDefault="00FD10B8" w:rsidP="00FD10B8">
      <w:r>
        <w:t>_</w:t>
      </w:r>
      <w:r w:rsidR="000448ED">
        <w:t>AUTOSGAMDEF</w:t>
      </w:r>
      <w:r>
        <w:t>(0,</w:t>
      </w:r>
      <w:r w:rsidR="000448ED">
        <w:t>X%,Y%,0,100,1,0,1,2,SG%,3,AL%,AR%</w:t>
      </w:r>
      <w:r>
        <w:t>)</w:t>
      </w:r>
    </w:p>
    <w:p w14:paraId="6D36ED76" w14:textId="77777777" w:rsidR="00FD10B8" w:rsidRDefault="00FD10B8" w:rsidP="00FD10B8">
      <w:r>
        <w:t>Sample code:</w:t>
      </w:r>
    </w:p>
    <w:p w14:paraId="6F40C957" w14:textId="77777777" w:rsidR="00FD10B8" w:rsidRDefault="00FD10B8" w:rsidP="00FD10B8">
      <w:pPr>
        <w:pStyle w:val="ListParagraph"/>
        <w:numPr>
          <w:ilvl w:val="0"/>
          <w:numId w:val="29"/>
        </w:numPr>
      </w:pPr>
      <w:r>
        <w:t>ANIMTEST.BAS</w:t>
      </w:r>
    </w:p>
    <w:p w14:paraId="23790A04" w14:textId="77777777" w:rsidR="00FD10B8" w:rsidRDefault="00FD10B8" w:rsidP="00FD10B8">
      <w:pPr>
        <w:pStyle w:val="ListParagraph"/>
        <w:numPr>
          <w:ilvl w:val="0"/>
          <w:numId w:val="29"/>
        </w:numPr>
      </w:pPr>
      <w:r>
        <w:t>GAME.BAS</w:t>
      </w:r>
    </w:p>
    <w:p w14:paraId="2837F67F" w14:textId="77777777" w:rsidR="003B1CEC" w:rsidRPr="002E434D" w:rsidRDefault="003B1CEC" w:rsidP="003B1CEC"/>
    <w:sectPr w:rsidR="003B1CEC" w:rsidRPr="002E434D" w:rsidSect="00C25B9A">
      <w:footerReference w:type="default" r:id="rId14"/>
      <w:pgSz w:w="8391" w:h="11906" w:code="11"/>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B377EA" w14:textId="77777777" w:rsidR="00573001" w:rsidRDefault="00573001">
      <w:pPr>
        <w:spacing w:after="0" w:line="240" w:lineRule="auto"/>
      </w:pPr>
      <w:r>
        <w:separator/>
      </w:r>
    </w:p>
  </w:endnote>
  <w:endnote w:type="continuationSeparator" w:id="0">
    <w:p w14:paraId="408ACDB6" w14:textId="77777777" w:rsidR="00573001" w:rsidRDefault="005730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5527538"/>
      <w:docPartObj>
        <w:docPartGallery w:val="Page Numbers (Bottom of Page)"/>
        <w:docPartUnique/>
      </w:docPartObj>
    </w:sdtPr>
    <w:sdtEndPr>
      <w:rPr>
        <w:noProof/>
      </w:rPr>
    </w:sdtEndPr>
    <w:sdtContent>
      <w:p w14:paraId="58AE2FAA"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BADC0" w14:textId="77777777" w:rsidR="00573001" w:rsidRDefault="00573001">
      <w:pPr>
        <w:spacing w:after="0" w:line="240" w:lineRule="auto"/>
      </w:pPr>
      <w:r>
        <w:separator/>
      </w:r>
    </w:p>
  </w:footnote>
  <w:footnote w:type="continuationSeparator" w:id="0">
    <w:p w14:paraId="2EAA7025" w14:textId="77777777" w:rsidR="00573001" w:rsidRDefault="005730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682F92"/>
    <w:multiLevelType w:val="hybridMultilevel"/>
    <w:tmpl w:val="7884F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D66504"/>
    <w:multiLevelType w:val="hybridMultilevel"/>
    <w:tmpl w:val="288284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4A62DB"/>
    <w:multiLevelType w:val="hybridMultilevel"/>
    <w:tmpl w:val="6DD2B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FE27CD"/>
    <w:multiLevelType w:val="hybridMultilevel"/>
    <w:tmpl w:val="38CEA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9892447"/>
    <w:multiLevelType w:val="hybridMultilevel"/>
    <w:tmpl w:val="04BA9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BF0090"/>
    <w:multiLevelType w:val="hybridMultilevel"/>
    <w:tmpl w:val="A9B65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6032F4"/>
    <w:multiLevelType w:val="hybridMultilevel"/>
    <w:tmpl w:val="E0D61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5600A6"/>
    <w:multiLevelType w:val="hybridMultilevel"/>
    <w:tmpl w:val="0AE8A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D024E4"/>
    <w:multiLevelType w:val="hybridMultilevel"/>
    <w:tmpl w:val="0DCE1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D83CF2"/>
    <w:multiLevelType w:val="hybridMultilevel"/>
    <w:tmpl w:val="AF083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7F19BF"/>
    <w:multiLevelType w:val="hybridMultilevel"/>
    <w:tmpl w:val="CAE8D4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9C77134"/>
    <w:multiLevelType w:val="hybridMultilevel"/>
    <w:tmpl w:val="47004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2E206F"/>
    <w:multiLevelType w:val="hybridMultilevel"/>
    <w:tmpl w:val="01348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1105416520">
    <w:abstractNumId w:val="23"/>
  </w:num>
  <w:num w:numId="2" w16cid:durableId="1676808377">
    <w:abstractNumId w:val="13"/>
  </w:num>
  <w:num w:numId="3" w16cid:durableId="253324232">
    <w:abstractNumId w:val="22"/>
  </w:num>
  <w:num w:numId="4" w16cid:durableId="1811480758">
    <w:abstractNumId w:val="15"/>
  </w:num>
  <w:num w:numId="5" w16cid:durableId="744883352">
    <w:abstractNumId w:val="28"/>
  </w:num>
  <w:num w:numId="6" w16cid:durableId="1465351469">
    <w:abstractNumId w:val="29"/>
  </w:num>
  <w:num w:numId="7" w16cid:durableId="667833342">
    <w:abstractNumId w:val="27"/>
  </w:num>
  <w:num w:numId="8" w16cid:durableId="870729578">
    <w:abstractNumId w:val="30"/>
  </w:num>
  <w:num w:numId="9" w16cid:durableId="352877772">
    <w:abstractNumId w:val="9"/>
  </w:num>
  <w:num w:numId="10" w16cid:durableId="1355035995">
    <w:abstractNumId w:val="7"/>
  </w:num>
  <w:num w:numId="11" w16cid:durableId="1972974737">
    <w:abstractNumId w:val="6"/>
  </w:num>
  <w:num w:numId="12" w16cid:durableId="2002390356">
    <w:abstractNumId w:val="5"/>
  </w:num>
  <w:num w:numId="13" w16cid:durableId="199324586">
    <w:abstractNumId w:val="4"/>
  </w:num>
  <w:num w:numId="14" w16cid:durableId="1015573404">
    <w:abstractNumId w:val="8"/>
  </w:num>
  <w:num w:numId="15" w16cid:durableId="394158613">
    <w:abstractNumId w:val="3"/>
  </w:num>
  <w:num w:numId="16" w16cid:durableId="1413311842">
    <w:abstractNumId w:val="2"/>
  </w:num>
  <w:num w:numId="17" w16cid:durableId="115953898">
    <w:abstractNumId w:val="1"/>
  </w:num>
  <w:num w:numId="18" w16cid:durableId="334454948">
    <w:abstractNumId w:val="0"/>
  </w:num>
  <w:num w:numId="19" w16cid:durableId="367336538">
    <w:abstractNumId w:val="25"/>
  </w:num>
  <w:num w:numId="20" w16cid:durableId="1229269364">
    <w:abstractNumId w:val="10"/>
  </w:num>
  <w:num w:numId="21" w16cid:durableId="85659747">
    <w:abstractNumId w:val="21"/>
  </w:num>
  <w:num w:numId="22" w16cid:durableId="1104617631">
    <w:abstractNumId w:val="14"/>
  </w:num>
  <w:num w:numId="23" w16cid:durableId="255526759">
    <w:abstractNumId w:val="18"/>
  </w:num>
  <w:num w:numId="24" w16cid:durableId="191235389">
    <w:abstractNumId w:val="11"/>
  </w:num>
  <w:num w:numId="25" w16cid:durableId="1556575757">
    <w:abstractNumId w:val="17"/>
  </w:num>
  <w:num w:numId="26" w16cid:durableId="878781452">
    <w:abstractNumId w:val="12"/>
  </w:num>
  <w:num w:numId="27" w16cid:durableId="651760191">
    <w:abstractNumId w:val="20"/>
  </w:num>
  <w:num w:numId="28" w16cid:durableId="1499806475">
    <w:abstractNumId w:val="26"/>
  </w:num>
  <w:num w:numId="29" w16cid:durableId="447435008">
    <w:abstractNumId w:val="19"/>
  </w:num>
  <w:num w:numId="30" w16cid:durableId="981806788">
    <w:abstractNumId w:val="24"/>
  </w:num>
  <w:num w:numId="31" w16cid:durableId="143629109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E2E"/>
    <w:rsid w:val="00034FB5"/>
    <w:rsid w:val="000448ED"/>
    <w:rsid w:val="00077268"/>
    <w:rsid w:val="00112D90"/>
    <w:rsid w:val="00174867"/>
    <w:rsid w:val="00194DF6"/>
    <w:rsid w:val="001A7C8C"/>
    <w:rsid w:val="001E7122"/>
    <w:rsid w:val="00222A63"/>
    <w:rsid w:val="00222AF8"/>
    <w:rsid w:val="002575BF"/>
    <w:rsid w:val="00274AAC"/>
    <w:rsid w:val="002E434D"/>
    <w:rsid w:val="00317F2A"/>
    <w:rsid w:val="00335261"/>
    <w:rsid w:val="00350C84"/>
    <w:rsid w:val="00363F5F"/>
    <w:rsid w:val="003A4E9F"/>
    <w:rsid w:val="003B1CEC"/>
    <w:rsid w:val="003C0523"/>
    <w:rsid w:val="003C358A"/>
    <w:rsid w:val="003D1DEB"/>
    <w:rsid w:val="003E0C9A"/>
    <w:rsid w:val="003F2979"/>
    <w:rsid w:val="00431551"/>
    <w:rsid w:val="00434CDE"/>
    <w:rsid w:val="00447F44"/>
    <w:rsid w:val="00454611"/>
    <w:rsid w:val="0048237A"/>
    <w:rsid w:val="00486815"/>
    <w:rsid w:val="004B0AC2"/>
    <w:rsid w:val="004B6E76"/>
    <w:rsid w:val="004C0B49"/>
    <w:rsid w:val="004E1AED"/>
    <w:rsid w:val="004F08E9"/>
    <w:rsid w:val="004F5018"/>
    <w:rsid w:val="00573001"/>
    <w:rsid w:val="00575D16"/>
    <w:rsid w:val="00576CD7"/>
    <w:rsid w:val="00583766"/>
    <w:rsid w:val="00590236"/>
    <w:rsid w:val="005C12A5"/>
    <w:rsid w:val="005D4456"/>
    <w:rsid w:val="005E73D6"/>
    <w:rsid w:val="00667F06"/>
    <w:rsid w:val="006B02CF"/>
    <w:rsid w:val="006E08F3"/>
    <w:rsid w:val="0070332C"/>
    <w:rsid w:val="00707264"/>
    <w:rsid w:val="00725526"/>
    <w:rsid w:val="00770BCC"/>
    <w:rsid w:val="00800AC8"/>
    <w:rsid w:val="00812195"/>
    <w:rsid w:val="008423F2"/>
    <w:rsid w:val="008867F0"/>
    <w:rsid w:val="008B490F"/>
    <w:rsid w:val="008C558B"/>
    <w:rsid w:val="00902CC8"/>
    <w:rsid w:val="0095187A"/>
    <w:rsid w:val="009856A0"/>
    <w:rsid w:val="00A1310C"/>
    <w:rsid w:val="00A2719A"/>
    <w:rsid w:val="00A36E2E"/>
    <w:rsid w:val="00A44D21"/>
    <w:rsid w:val="00A843DF"/>
    <w:rsid w:val="00A849A1"/>
    <w:rsid w:val="00AE6D8A"/>
    <w:rsid w:val="00B228B6"/>
    <w:rsid w:val="00B37688"/>
    <w:rsid w:val="00B810B9"/>
    <w:rsid w:val="00BC3ACC"/>
    <w:rsid w:val="00BD3E93"/>
    <w:rsid w:val="00C21C9B"/>
    <w:rsid w:val="00C25B9A"/>
    <w:rsid w:val="00C54751"/>
    <w:rsid w:val="00CA5526"/>
    <w:rsid w:val="00CC4EC6"/>
    <w:rsid w:val="00D36419"/>
    <w:rsid w:val="00D47A97"/>
    <w:rsid w:val="00D91D25"/>
    <w:rsid w:val="00DA2113"/>
    <w:rsid w:val="00E11CE8"/>
    <w:rsid w:val="00E17115"/>
    <w:rsid w:val="00E50973"/>
    <w:rsid w:val="00F21EA3"/>
    <w:rsid w:val="00FA0075"/>
    <w:rsid w:val="00FA71EF"/>
    <w:rsid w:val="00FD10B8"/>
    <w:rsid w:val="00FE0320"/>
    <w:rsid w:val="00FE3C52"/>
    <w:rsid w:val="00FE63F7"/>
    <w:rsid w:val="00FF58E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555D3"/>
  <w15:docId w15:val="{BFF0D8B8-55E0-4979-BD7D-EC88D7BDD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unhideWhenUsed/>
    <w:rsid w:val="004B6E76"/>
    <w:rPr>
      <w:color w:val="005DBA" w:themeColor="hyperlink"/>
      <w:u w:val="single"/>
    </w:rPr>
  </w:style>
  <w:style w:type="character" w:styleId="UnresolvedMention">
    <w:name w:val="Unresolved Mention"/>
    <w:basedOn w:val="DefaultParagraphFont"/>
    <w:uiPriority w:val="99"/>
    <w:semiHidden/>
    <w:unhideWhenUsed/>
    <w:rsid w:val="004B6E76"/>
    <w:rPr>
      <w:color w:val="605E5C"/>
      <w:shd w:val="clear" w:color="auto" w:fill="E1DFDD"/>
    </w:rPr>
  </w:style>
  <w:style w:type="paragraph" w:styleId="ListParagraph">
    <w:name w:val="List Paragraph"/>
    <w:basedOn w:val="Normal"/>
    <w:uiPriority w:val="34"/>
    <w:unhideWhenUsed/>
    <w:qFormat/>
    <w:rsid w:val="004B6E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229267899">
      <w:bodyDiv w:val="1"/>
      <w:marLeft w:val="0"/>
      <w:marRight w:val="0"/>
      <w:marTop w:val="0"/>
      <w:marBottom w:val="0"/>
      <w:divBdr>
        <w:top w:val="none" w:sz="0" w:space="0" w:color="auto"/>
        <w:left w:val="none" w:sz="0" w:space="0" w:color="auto"/>
        <w:bottom w:val="none" w:sz="0" w:space="0" w:color="auto"/>
        <w:right w:val="none" w:sz="0" w:space="0" w:color="auto"/>
      </w:divBdr>
      <w:divsChild>
        <w:div w:id="1205485874">
          <w:marLeft w:val="0"/>
          <w:marRight w:val="0"/>
          <w:marTop w:val="0"/>
          <w:marBottom w:val="0"/>
          <w:divBdr>
            <w:top w:val="none" w:sz="0" w:space="0" w:color="auto"/>
            <w:left w:val="none" w:sz="0" w:space="0" w:color="auto"/>
            <w:bottom w:val="none" w:sz="0" w:space="0" w:color="auto"/>
            <w:right w:val="none" w:sz="0" w:space="0" w:color="auto"/>
          </w:divBdr>
          <w:divsChild>
            <w:div w:id="75146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julien-nevo.com/arkostracker/"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msxblog.es/concurso-msx-basic-9o-edicion/"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05025704\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63845576-3AAD-46BE-AD0B-A27E8F7E4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Template>
  <TotalTime>789</TotalTime>
  <Pages>22</Pages>
  <Words>1906</Words>
  <Characters>10866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Zoran Majcenic</dc:creator>
  <cp:lastModifiedBy>Zoran Majcenic</cp:lastModifiedBy>
  <cp:revision>66</cp:revision>
  <dcterms:created xsi:type="dcterms:W3CDTF">2022-09-19T15:11:00Z</dcterms:created>
  <dcterms:modified xsi:type="dcterms:W3CDTF">2022-10-09T17:53:00Z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